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4CDF" w14:textId="77777777" w:rsidR="0028391F" w:rsidRDefault="0028391F" w:rsidP="00AC5AB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proofErr w:type="spellStart"/>
      <w:r>
        <w:rPr>
          <w:rFonts w:ascii="Calibri" w:hAnsi="Calibri" w:cs="Calibri"/>
          <w:b/>
          <w:bCs/>
          <w:sz w:val="54"/>
          <w:szCs w:val="54"/>
        </w:rPr>
        <w:t>Ahmond</w:t>
      </w:r>
      <w:proofErr w:type="spellEnd"/>
      <w:r>
        <w:rPr>
          <w:rFonts w:ascii="Calibri" w:hAnsi="Calibri" w:cs="Calibri"/>
          <w:b/>
          <w:bCs/>
          <w:sz w:val="54"/>
          <w:szCs w:val="54"/>
        </w:rPr>
        <w:t xml:space="preserve"> </w:t>
      </w:r>
      <w:proofErr w:type="spellStart"/>
      <w:r>
        <w:rPr>
          <w:rFonts w:ascii="Calibri" w:hAnsi="Calibri" w:cs="Calibri"/>
          <w:b/>
          <w:bCs/>
          <w:sz w:val="54"/>
          <w:szCs w:val="54"/>
        </w:rPr>
        <w:t>Dunnigan</w:t>
      </w:r>
      <w:proofErr w:type="spellEnd"/>
    </w:p>
    <w:p w14:paraId="2C0BC85A" w14:textId="77777777" w:rsidR="0028391F" w:rsidRDefault="008D05F5" w:rsidP="00AC5AB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dunniganahmond</w:t>
      </w:r>
      <w:r w:rsidR="0028391F">
        <w:rPr>
          <w:rFonts w:ascii="Calibri" w:hAnsi="Calibri" w:cs="Calibri"/>
          <w:sz w:val="32"/>
          <w:szCs w:val="32"/>
        </w:rPr>
        <w:t>@gmail.com</w:t>
      </w:r>
    </w:p>
    <w:p w14:paraId="5B11E728" w14:textId="45B122F7" w:rsidR="0028391F" w:rsidRDefault="00AC5AB6" w:rsidP="00AC5AB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Calibri" w:hAnsi="Calibri" w:cs="Calibri"/>
          <w:sz w:val="32"/>
          <w:szCs w:val="32"/>
        </w:rPr>
        <w:t>________________________________</w:t>
      </w:r>
      <w:r w:rsidR="0028391F">
        <w:rPr>
          <w:rFonts w:ascii="Calibri" w:hAnsi="Calibri" w:cs="Calibri"/>
          <w:sz w:val="32"/>
          <w:szCs w:val="32"/>
        </w:rPr>
        <w:t>______________________</w:t>
      </w:r>
    </w:p>
    <w:p w14:paraId="58DDC7CA" w14:textId="77777777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C05368">
        <w:rPr>
          <w:rFonts w:ascii="Calibri" w:hAnsi="Calibri" w:cs="Calibri"/>
          <w:b/>
          <w:bCs/>
        </w:rPr>
        <w:t xml:space="preserve">Current Address: </w:t>
      </w:r>
    </w:p>
    <w:p w14:paraId="4F467D8D" w14:textId="77777777" w:rsidR="008D05F5" w:rsidRPr="00C05368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05368">
        <w:rPr>
          <w:rFonts w:ascii="Calibri" w:hAnsi="Calibri" w:cs="Calibri"/>
        </w:rPr>
        <w:t>5604 Mallard Trial</w:t>
      </w:r>
    </w:p>
    <w:p w14:paraId="5E4B7D03" w14:textId="77777777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05368">
        <w:rPr>
          <w:rFonts w:ascii="Calibri" w:hAnsi="Calibri" w:cs="Calibri"/>
        </w:rPr>
        <w:t xml:space="preserve"> Lithonia, GA 30058 </w:t>
      </w:r>
    </w:p>
    <w:p w14:paraId="1107C06C" w14:textId="77777777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05368">
        <w:rPr>
          <w:rFonts w:ascii="Calibri" w:hAnsi="Calibri" w:cs="Calibri"/>
        </w:rPr>
        <w:t>Mobile: (404) 326-4167</w:t>
      </w:r>
    </w:p>
    <w:p w14:paraId="716DAB06" w14:textId="77777777" w:rsidR="0028391F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__________________________________________________________________</w:t>
      </w:r>
    </w:p>
    <w:p w14:paraId="17470370" w14:textId="77777777" w:rsidR="0028391F" w:rsidRPr="0028391F" w:rsidRDefault="0028391F" w:rsidP="0028391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  <w:b/>
          <w:bCs/>
          <w:sz w:val="32"/>
          <w:szCs w:val="32"/>
        </w:rPr>
        <w:t>EDUCATION:</w:t>
      </w:r>
    </w:p>
    <w:p w14:paraId="1A5B95B7" w14:textId="77777777" w:rsidR="0028391F" w:rsidRPr="00C05368" w:rsidRDefault="0028391F" w:rsidP="0028391F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"/>
        </w:rPr>
      </w:pPr>
      <w:r w:rsidRPr="00C05368">
        <w:rPr>
          <w:rFonts w:ascii="Calibri" w:hAnsi="Calibri" w:cs="Calibri"/>
          <w:b/>
          <w:bCs/>
          <w:i/>
          <w:iCs/>
        </w:rPr>
        <w:t xml:space="preserve">Technical College System of Georgia </w:t>
      </w:r>
    </w:p>
    <w:p w14:paraId="468B3F88" w14:textId="77777777" w:rsidR="0028391F" w:rsidRPr="00C05368" w:rsidRDefault="0028391F" w:rsidP="0028391F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 xml:space="preserve">General Education Diploma </w:t>
      </w:r>
    </w:p>
    <w:p w14:paraId="67112B22" w14:textId="77777777" w:rsidR="0028391F" w:rsidRPr="00C05368" w:rsidRDefault="0028391F" w:rsidP="0028391F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Graduation date: September 2014</w:t>
      </w:r>
    </w:p>
    <w:p w14:paraId="18B09251" w14:textId="77777777" w:rsidR="0028391F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_____________________________________</w:t>
      </w:r>
      <w:r w:rsidRPr="0028391F">
        <w:rPr>
          <w:rFonts w:ascii="Calibri" w:hAnsi="Calibri" w:cs="Calibri"/>
          <w:b/>
          <w:bCs/>
          <w:i/>
          <w:iCs/>
          <w:sz w:val="26"/>
          <w:szCs w:val="26"/>
        </w:rPr>
        <w:t>__________________</w:t>
      </w:r>
      <w:r>
        <w:rPr>
          <w:rFonts w:ascii="Calibri" w:hAnsi="Calibri" w:cs="Calibri"/>
          <w:b/>
          <w:bCs/>
          <w:i/>
          <w:iCs/>
          <w:sz w:val="26"/>
          <w:szCs w:val="26"/>
        </w:rPr>
        <w:t>___________</w:t>
      </w:r>
    </w:p>
    <w:p w14:paraId="48E9F488" w14:textId="77777777" w:rsidR="0028391F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28391F">
        <w:rPr>
          <w:rFonts w:ascii="Calibri" w:hAnsi="Calibri" w:cs="Calibri"/>
          <w:b/>
          <w:bCs/>
          <w:sz w:val="32"/>
          <w:szCs w:val="32"/>
        </w:rPr>
        <w:t xml:space="preserve">EXPERIENCE: </w:t>
      </w:r>
    </w:p>
    <w:p w14:paraId="6BEA0C99" w14:textId="70023B0D" w:rsidR="008D05F5" w:rsidRPr="00C05368" w:rsidRDefault="0028391F" w:rsidP="00C0536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C05368">
        <w:rPr>
          <w:rFonts w:ascii="Calibri" w:hAnsi="Calibri" w:cs="Calibri"/>
          <w:b/>
          <w:bCs/>
          <w:sz w:val="32"/>
          <w:szCs w:val="32"/>
        </w:rPr>
        <w:tab/>
      </w:r>
      <w:r w:rsidR="008D05F5" w:rsidRPr="00C05368">
        <w:rPr>
          <w:rFonts w:ascii="Calibri" w:hAnsi="Calibri" w:cs="Calibri"/>
          <w:b/>
          <w:bCs/>
        </w:rPr>
        <w:t xml:space="preserve">Hertz Rental Contracted with </w:t>
      </w:r>
      <w:proofErr w:type="spellStart"/>
      <w:r w:rsidR="008D05F5" w:rsidRPr="00C05368">
        <w:rPr>
          <w:rFonts w:ascii="Calibri" w:hAnsi="Calibri" w:cs="Calibri"/>
          <w:b/>
          <w:bCs/>
        </w:rPr>
        <w:t>Fedex</w:t>
      </w:r>
      <w:proofErr w:type="spellEnd"/>
    </w:p>
    <w:p w14:paraId="0CF22D3D" w14:textId="77777777" w:rsidR="008D05F5" w:rsidRPr="00C05368" w:rsidRDefault="008D05F5" w:rsidP="00FE646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>Delivery Driver</w:t>
      </w:r>
    </w:p>
    <w:p w14:paraId="3BBB0817" w14:textId="27D33214" w:rsidR="001509DC" w:rsidRPr="00C05368" w:rsidRDefault="00FE6468" w:rsidP="00C0536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>Aug 2020-current</w:t>
      </w:r>
    </w:p>
    <w:p w14:paraId="11322B0E" w14:textId="77777777" w:rsidR="001509DC" w:rsidRPr="00C05368" w:rsidRDefault="00FE6468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Perform daily pre-trip and saf</w:t>
      </w:r>
      <w:r w:rsidR="001509DC" w:rsidRPr="00C05368">
        <w:rPr>
          <w:rFonts w:ascii="Calibri" w:hAnsi="Calibri" w:cs="Calibri"/>
        </w:rPr>
        <w:t>ety inspections on equipment</w:t>
      </w:r>
    </w:p>
    <w:p w14:paraId="4CAA839D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Verify and complete required documentation and reports</w:t>
      </w:r>
    </w:p>
    <w:p w14:paraId="4487FB79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Maintain accurate daily logs</w:t>
      </w:r>
    </w:p>
    <w:p w14:paraId="2FC717D7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Follow dispatch instructions and communicate with dispatch (e.g. delays, arrivals, equipment problems), as required</w:t>
      </w:r>
    </w:p>
    <w:p w14:paraId="03EA6681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Demonstrate internal and external customer service</w:t>
      </w:r>
    </w:p>
    <w:p w14:paraId="526B1CB5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Load and unload packages as required</w:t>
      </w:r>
    </w:p>
    <w:p w14:paraId="72392E48" w14:textId="77777777" w:rsidR="001509DC" w:rsidRPr="00C05368" w:rsidRDefault="001509DC" w:rsidP="001509D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Comply with all applicable laws/regulations, as well as company policies/procedures</w:t>
      </w:r>
    </w:p>
    <w:p w14:paraId="31C444B0" w14:textId="318842BE" w:rsidR="008D05F5" w:rsidRPr="00C05368" w:rsidRDefault="001509DC" w:rsidP="00C0536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C05368">
        <w:rPr>
          <w:rFonts w:ascii="Calibri" w:hAnsi="Calibri" w:cs="Calibri"/>
        </w:rPr>
        <w:t>Perform other duties as required</w:t>
      </w:r>
      <w:r w:rsidRPr="00C05368">
        <w:rPr>
          <w:rFonts w:ascii="Calibri" w:hAnsi="Calibri" w:cs="Calibri"/>
        </w:rPr>
        <w:br/>
      </w:r>
    </w:p>
    <w:p w14:paraId="518BCED5" w14:textId="77777777" w:rsidR="0028391F" w:rsidRPr="00C05368" w:rsidRDefault="006F3AB1" w:rsidP="001509DC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ascii="Times" w:hAnsi="Times" w:cs="Times"/>
        </w:rPr>
      </w:pPr>
      <w:r w:rsidRPr="00C05368">
        <w:rPr>
          <w:rFonts w:ascii="Calibri" w:hAnsi="Calibri" w:cs="Calibri"/>
          <w:b/>
          <w:bCs/>
        </w:rPr>
        <w:t>JH &amp; JC LOGISTICS INC</w:t>
      </w:r>
      <w:r w:rsidR="0028391F" w:rsidRPr="00C05368">
        <w:rPr>
          <w:rFonts w:ascii="Calibri" w:hAnsi="Calibri" w:cs="Calibri"/>
          <w:b/>
          <w:bCs/>
        </w:rPr>
        <w:t xml:space="preserve"> </w:t>
      </w:r>
    </w:p>
    <w:p w14:paraId="7B8A9260" w14:textId="77777777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 xml:space="preserve">Company Driver </w:t>
      </w:r>
    </w:p>
    <w:p w14:paraId="3C93F4BF" w14:textId="53752E24" w:rsidR="0028391F" w:rsidRPr="00C05368" w:rsidRDefault="008D05F5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>Jan 2018 –Aug 2020</w:t>
      </w:r>
    </w:p>
    <w:p w14:paraId="13210BC5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Completing routes and loads for multi-drop deliveries. </w:t>
      </w:r>
      <w:r w:rsidRPr="00C05368">
        <w:rPr>
          <w:rFonts w:ascii="Symbol" w:hAnsi="Symbol" w:cs="Symbol"/>
        </w:rPr>
        <w:t> </w:t>
      </w:r>
    </w:p>
    <w:p w14:paraId="75CD49DF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Ensuring effect movements on the transport planning system. </w:t>
      </w:r>
      <w:r w:rsidRPr="00C05368">
        <w:rPr>
          <w:rFonts w:ascii="Symbol" w:hAnsi="Symbol" w:cs="Symbol"/>
        </w:rPr>
        <w:t> </w:t>
      </w:r>
    </w:p>
    <w:p w14:paraId="5F97F0E3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Ensuring all partners in the supply chain are working effectively and efficiently to ensure smooth </w:t>
      </w:r>
      <w:r w:rsidRPr="00C05368">
        <w:rPr>
          <w:rFonts w:ascii="Symbol" w:hAnsi="Symbol" w:cs="Symbol"/>
        </w:rPr>
        <w:t> </w:t>
      </w:r>
      <w:r w:rsidRPr="00C05368">
        <w:rPr>
          <w:rFonts w:ascii="Calibri" w:hAnsi="Calibri" w:cs="Calibri"/>
        </w:rPr>
        <w:t xml:space="preserve">operations </w:t>
      </w:r>
      <w:r w:rsidRPr="00C05368">
        <w:rPr>
          <w:rFonts w:ascii="Symbol" w:hAnsi="Symbol" w:cs="Symbol"/>
        </w:rPr>
        <w:t> </w:t>
      </w:r>
    </w:p>
    <w:p w14:paraId="63011E7D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Communicating effectively with clients and responding to their requirements. </w:t>
      </w:r>
      <w:r w:rsidRPr="00C05368">
        <w:rPr>
          <w:rFonts w:ascii="Symbol" w:hAnsi="Symbol" w:cs="Symbol"/>
        </w:rPr>
        <w:t> </w:t>
      </w:r>
    </w:p>
    <w:p w14:paraId="3CFB7C13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Delivering within agreed terms. </w:t>
      </w:r>
      <w:r w:rsidRPr="00C05368">
        <w:rPr>
          <w:rFonts w:ascii="Symbol" w:hAnsi="Symbol" w:cs="Symbol"/>
        </w:rPr>
        <w:t> </w:t>
      </w:r>
    </w:p>
    <w:p w14:paraId="16D3B681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Participating in all transportation activities. </w:t>
      </w:r>
      <w:r w:rsidRPr="00C05368">
        <w:rPr>
          <w:rFonts w:ascii="Symbol" w:hAnsi="Symbol" w:cs="Symbol"/>
        </w:rPr>
        <w:t> </w:t>
      </w:r>
    </w:p>
    <w:p w14:paraId="530D1EEC" w14:textId="77777777" w:rsidR="0028391F" w:rsidRPr="00C05368" w:rsidRDefault="0028391F" w:rsidP="002839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Developing transportation relationships. </w:t>
      </w:r>
      <w:r w:rsidRPr="00C05368">
        <w:rPr>
          <w:rFonts w:ascii="Symbol" w:hAnsi="Symbol" w:cs="Symbol"/>
        </w:rPr>
        <w:t> </w:t>
      </w:r>
    </w:p>
    <w:p w14:paraId="39681615" w14:textId="77777777" w:rsidR="0028391F" w:rsidRPr="00C05368" w:rsidRDefault="0028391F" w:rsidP="006F3A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Ensuring safe and time efficient deliveries </w:t>
      </w:r>
      <w:r w:rsidRPr="00C05368">
        <w:rPr>
          <w:rFonts w:ascii="Symbol" w:hAnsi="Symbol" w:cs="Symbol"/>
        </w:rPr>
        <w:t> </w:t>
      </w:r>
    </w:p>
    <w:p w14:paraId="6923EF01" w14:textId="77777777" w:rsidR="006F3AB1" w:rsidRPr="00C05368" w:rsidRDefault="006F3AB1" w:rsidP="006F3A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mbol" w:hAnsi="Symbol" w:cs="Symbol" w:hint="eastAsia"/>
        </w:rPr>
      </w:pPr>
    </w:p>
    <w:p w14:paraId="2294EF3A" w14:textId="77777777" w:rsidR="0028391F" w:rsidRPr="00C05368" w:rsidRDefault="006F3AB1" w:rsidP="006F3AB1">
      <w:pPr>
        <w:widowControl w:val="0"/>
        <w:autoSpaceDE w:val="0"/>
        <w:autoSpaceDN w:val="0"/>
        <w:adjustRightInd w:val="0"/>
        <w:spacing w:after="240"/>
        <w:ind w:left="2880" w:firstLine="72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>WALMART STORES INC</w:t>
      </w:r>
    </w:p>
    <w:p w14:paraId="46AA5332" w14:textId="77777777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C05368">
        <w:rPr>
          <w:rFonts w:ascii="Calibri" w:hAnsi="Calibri" w:cs="Calibri"/>
          <w:b/>
          <w:iCs/>
        </w:rPr>
        <w:t xml:space="preserve">Fresh Food Associate </w:t>
      </w:r>
    </w:p>
    <w:p w14:paraId="1D6F2774" w14:textId="517800FB" w:rsidR="0028391F" w:rsidRPr="00C05368" w:rsidRDefault="0028391F" w:rsidP="002839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C05368">
        <w:rPr>
          <w:rFonts w:ascii="Calibri" w:hAnsi="Calibri" w:cs="Calibri"/>
          <w:b/>
          <w:bCs/>
        </w:rPr>
        <w:t xml:space="preserve">Dec 2015- Dec 2018 </w:t>
      </w:r>
    </w:p>
    <w:p w14:paraId="4C494C28" w14:textId="77777777" w:rsidR="0028391F" w:rsidRPr="00C05368" w:rsidRDefault="0028391F" w:rsidP="002839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>Ensure high quality products are available in prod</w:t>
      </w:r>
      <w:r w:rsidR="006F3AB1" w:rsidRPr="00C05368">
        <w:rPr>
          <w:rFonts w:ascii="Calibri" w:hAnsi="Calibri" w:cs="Calibri"/>
        </w:rPr>
        <w:t xml:space="preserve">uce, deli, bakery, dairy, meat, </w:t>
      </w:r>
      <w:r w:rsidRPr="00C05368">
        <w:rPr>
          <w:rFonts w:ascii="Calibri" w:hAnsi="Calibri" w:cs="Calibri"/>
        </w:rPr>
        <w:t xml:space="preserve">and other departments </w:t>
      </w:r>
      <w:r w:rsidRPr="00C05368">
        <w:rPr>
          <w:rFonts w:ascii="Symbol" w:hAnsi="Symbol" w:cs="Symbol"/>
        </w:rPr>
        <w:t> </w:t>
      </w:r>
    </w:p>
    <w:p w14:paraId="32FB6B28" w14:textId="77777777" w:rsidR="0028391F" w:rsidRPr="00C05368" w:rsidRDefault="0028391F" w:rsidP="002839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Pack ready-to-sell products in proper containers and stock displays </w:t>
      </w:r>
      <w:r w:rsidRPr="00C05368">
        <w:rPr>
          <w:rFonts w:ascii="Symbol" w:hAnsi="Symbol" w:cs="Symbol"/>
        </w:rPr>
        <w:t> </w:t>
      </w:r>
    </w:p>
    <w:p w14:paraId="724AA217" w14:textId="77777777" w:rsidR="0028391F" w:rsidRPr="00C05368" w:rsidRDefault="0028391F" w:rsidP="002839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Prepare and serve ready-to-eat food </w:t>
      </w:r>
      <w:r w:rsidRPr="00C05368">
        <w:rPr>
          <w:rFonts w:ascii="Symbol" w:hAnsi="Symbol" w:cs="Symbol"/>
        </w:rPr>
        <w:t> </w:t>
      </w:r>
    </w:p>
    <w:p w14:paraId="34392DEA" w14:textId="77777777" w:rsidR="0028391F" w:rsidRPr="00C05368" w:rsidRDefault="0028391F" w:rsidP="002839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Assist customers in ordering cakes, fulfilling deli orders, or finding the right produce </w:t>
      </w:r>
      <w:r w:rsidRPr="00C05368">
        <w:rPr>
          <w:rFonts w:ascii="Symbol" w:hAnsi="Symbol" w:cs="Symbol"/>
        </w:rPr>
        <w:t> </w:t>
      </w:r>
    </w:p>
    <w:p w14:paraId="10A330AB" w14:textId="77777777" w:rsidR="0028391F" w:rsidRPr="00C05368" w:rsidRDefault="0028391F" w:rsidP="002839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Keep area clean, sanitized, and customer-ready </w:t>
      </w:r>
      <w:r w:rsidRPr="00C05368">
        <w:rPr>
          <w:rFonts w:ascii="Symbol" w:hAnsi="Symbol" w:cs="Symbol"/>
        </w:rPr>
        <w:t> </w:t>
      </w:r>
    </w:p>
    <w:p w14:paraId="5F8ECE9C" w14:textId="77777777" w:rsidR="006F3AB1" w:rsidRPr="00C05368" w:rsidRDefault="006F3AB1" w:rsidP="006F3AB1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bCs/>
        </w:rPr>
      </w:pPr>
    </w:p>
    <w:p w14:paraId="0499233F" w14:textId="77777777" w:rsidR="0028391F" w:rsidRPr="00C05368" w:rsidRDefault="006F3AB1" w:rsidP="006F3AB1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C05368">
        <w:rPr>
          <w:rFonts w:ascii="Calibri" w:hAnsi="Calibri" w:cs="Calibri"/>
          <w:b/>
          <w:bCs/>
        </w:rPr>
        <w:t>DuPont Yard Inc</w:t>
      </w:r>
      <w:r w:rsidRPr="00C05368">
        <w:rPr>
          <w:rFonts w:ascii="Helvetica Neue" w:hAnsi="Helvetica Neue" w:cs="Helvetica Neue"/>
        </w:rPr>
        <w:t>.</w:t>
      </w:r>
    </w:p>
    <w:p w14:paraId="01E9E2EF" w14:textId="77777777" w:rsidR="0028391F" w:rsidRPr="00C05368" w:rsidRDefault="0028391F" w:rsidP="006F3A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 xml:space="preserve">General Laborer/ Warehouse </w:t>
      </w:r>
    </w:p>
    <w:p w14:paraId="7A9038D9" w14:textId="03CA783A" w:rsidR="006F3AB1" w:rsidRPr="00C05368" w:rsidRDefault="0028391F" w:rsidP="006F3A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 xml:space="preserve">May 2018-Oct 2018 </w:t>
      </w:r>
    </w:p>
    <w:p w14:paraId="09E1E7E5" w14:textId="77777777" w:rsidR="0028391F" w:rsidRPr="00C05368" w:rsidRDefault="0028391F" w:rsidP="008D05F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Operated the line at a fast and safe pace </w:t>
      </w:r>
      <w:r w:rsidRPr="00C05368">
        <w:rPr>
          <w:rFonts w:ascii="Symbol" w:hAnsi="Symbol" w:cs="Symbol"/>
        </w:rPr>
        <w:t> </w:t>
      </w:r>
    </w:p>
    <w:p w14:paraId="3A89E554" w14:textId="77777777" w:rsidR="0028391F" w:rsidRPr="00C05368" w:rsidRDefault="0028391F" w:rsidP="008D05F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Stack Lumber safely and securely </w:t>
      </w:r>
      <w:r w:rsidRPr="00C05368">
        <w:rPr>
          <w:rFonts w:ascii="Symbol" w:hAnsi="Symbol" w:cs="Symbol"/>
        </w:rPr>
        <w:t> </w:t>
      </w:r>
    </w:p>
    <w:p w14:paraId="572F96A4" w14:textId="77777777" w:rsidR="0028391F" w:rsidRPr="00C05368" w:rsidRDefault="0028391F" w:rsidP="008D05F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Received lumber and properly managed inventory </w:t>
      </w:r>
    </w:p>
    <w:p w14:paraId="57B2E439" w14:textId="77777777" w:rsidR="008D05F5" w:rsidRPr="00C05368" w:rsidRDefault="008D05F5" w:rsidP="008D0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mbol" w:hAnsi="Symbol" w:cs="Symbol" w:hint="eastAsia"/>
        </w:rPr>
      </w:pPr>
    </w:p>
    <w:p w14:paraId="04EA45F6" w14:textId="77777777" w:rsidR="006F3AB1" w:rsidRPr="00C05368" w:rsidRDefault="006F3AB1" w:rsidP="006F3A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Symbol" w:hAnsi="Symbol" w:cs="Symbol" w:hint="eastAsia"/>
        </w:rPr>
      </w:pP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  <w:t>Gold Creek Foods</w:t>
      </w:r>
    </w:p>
    <w:p w14:paraId="2A8AAD62" w14:textId="77777777" w:rsidR="006F3AB1" w:rsidRPr="00C05368" w:rsidRDefault="0028391F" w:rsidP="006F3A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 xml:space="preserve">General Laborer/ Sanitation Worker </w:t>
      </w:r>
    </w:p>
    <w:p w14:paraId="64ADCAA1" w14:textId="0972F0C9" w:rsidR="006F3AB1" w:rsidRPr="00C05368" w:rsidRDefault="0028391F" w:rsidP="006F3A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 xml:space="preserve">January 2018-May 2018 </w:t>
      </w:r>
    </w:p>
    <w:p w14:paraId="7A43640B" w14:textId="77777777" w:rsidR="0028391F" w:rsidRPr="00C05368" w:rsidRDefault="0028391F" w:rsidP="008D05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Prepared products for shipment by packing items according to order sheet </w:t>
      </w:r>
      <w:r w:rsidRPr="00C05368">
        <w:rPr>
          <w:rFonts w:ascii="Symbol" w:hAnsi="Symbol" w:cs="Symbol"/>
        </w:rPr>
        <w:t> </w:t>
      </w:r>
    </w:p>
    <w:p w14:paraId="0661E6DF" w14:textId="77777777" w:rsidR="0028391F" w:rsidRPr="00C05368" w:rsidRDefault="0028391F" w:rsidP="008D05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Loaded and unloaded material from trucks in a timely manner </w:t>
      </w:r>
      <w:r w:rsidRPr="00C05368">
        <w:rPr>
          <w:rFonts w:ascii="Symbol" w:hAnsi="Symbol" w:cs="Symbol"/>
        </w:rPr>
        <w:t> </w:t>
      </w:r>
    </w:p>
    <w:p w14:paraId="74E2A9A3" w14:textId="77777777" w:rsidR="0028391F" w:rsidRPr="00C05368" w:rsidRDefault="0028391F" w:rsidP="008D05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Maintained inventory of shipping materials and supplies </w:t>
      </w:r>
      <w:r w:rsidRPr="00C05368">
        <w:rPr>
          <w:rFonts w:ascii="Symbol" w:hAnsi="Symbol" w:cs="Symbol"/>
        </w:rPr>
        <w:t> </w:t>
      </w:r>
    </w:p>
    <w:p w14:paraId="3692CDFF" w14:textId="77777777" w:rsidR="006F3AB1" w:rsidRPr="00C05368" w:rsidRDefault="0028391F" w:rsidP="008D05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Provided general cleaning of facility </w:t>
      </w:r>
    </w:p>
    <w:p w14:paraId="38F58C2D" w14:textId="77777777" w:rsidR="008D05F5" w:rsidRPr="00C05368" w:rsidRDefault="008D05F5" w:rsidP="008D05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</w:p>
    <w:p w14:paraId="3F0F5A56" w14:textId="77777777" w:rsidR="008D05F5" w:rsidRPr="00C05368" w:rsidRDefault="008D05F5" w:rsidP="006F3A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Calibri"/>
          <w:i/>
          <w:iCs/>
        </w:rPr>
      </w:pP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</w:r>
      <w:r w:rsidRPr="00C05368">
        <w:rPr>
          <w:rFonts w:ascii="Calibri" w:hAnsi="Calibri" w:cs="Calibri"/>
          <w:b/>
          <w:bCs/>
        </w:rPr>
        <w:tab/>
        <w:t>Highland Terrace</w:t>
      </w:r>
    </w:p>
    <w:p w14:paraId="4B0973BA" w14:textId="77777777" w:rsidR="008D05F5" w:rsidRPr="00C05368" w:rsidRDefault="0028391F" w:rsidP="008D05F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 xml:space="preserve">General Laborer </w:t>
      </w:r>
    </w:p>
    <w:p w14:paraId="35F7EA96" w14:textId="198C0CD7" w:rsidR="008D05F5" w:rsidRPr="00C05368" w:rsidRDefault="0028391F" w:rsidP="008D05F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Cs/>
        </w:rPr>
      </w:pPr>
      <w:r w:rsidRPr="00C05368">
        <w:rPr>
          <w:rFonts w:ascii="Calibri" w:hAnsi="Calibri" w:cs="Calibri"/>
          <w:b/>
          <w:iCs/>
        </w:rPr>
        <w:t>May 2017-October 2017  </w:t>
      </w:r>
    </w:p>
    <w:p w14:paraId="02EF3B96" w14:textId="77777777" w:rsidR="0028391F" w:rsidRPr="00C05368" w:rsidRDefault="0028391F" w:rsidP="008D05F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Performed overall sanitation of facility </w:t>
      </w:r>
      <w:r w:rsidRPr="00C05368">
        <w:rPr>
          <w:rFonts w:ascii="Symbol" w:hAnsi="Symbol" w:cs="Symbol"/>
        </w:rPr>
        <w:t> </w:t>
      </w:r>
    </w:p>
    <w:p w14:paraId="2ECD9AB9" w14:textId="77777777" w:rsidR="0028391F" w:rsidRPr="00C05368" w:rsidRDefault="0028391F" w:rsidP="008D05F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Prepared and handled sanitation equipment </w:t>
      </w:r>
      <w:r w:rsidRPr="00C05368">
        <w:rPr>
          <w:rFonts w:ascii="Symbol" w:hAnsi="Symbol" w:cs="Symbol"/>
        </w:rPr>
        <w:t> </w:t>
      </w:r>
    </w:p>
    <w:p w14:paraId="20B56BA6" w14:textId="77777777" w:rsidR="008D05F5" w:rsidRPr="00C05368" w:rsidRDefault="0028391F" w:rsidP="008D05F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Symbol" w:hAnsi="Symbol" w:cs="Symbol" w:hint="eastAsia"/>
        </w:rPr>
      </w:pPr>
      <w:r w:rsidRPr="00C05368">
        <w:rPr>
          <w:rFonts w:ascii="Calibri" w:hAnsi="Calibri" w:cs="Calibri"/>
        </w:rPr>
        <w:t xml:space="preserve">Organized supplies and maintained inventory </w:t>
      </w:r>
    </w:p>
    <w:p w14:paraId="6AEF91E0" w14:textId="77777777" w:rsidR="008D05F5" w:rsidRPr="00C05368" w:rsidRDefault="008D05F5" w:rsidP="008D0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mbol" w:hAnsi="Symbol" w:cs="Symbol" w:hint="eastAsia"/>
        </w:rPr>
      </w:pPr>
    </w:p>
    <w:p w14:paraId="03BC1EA9" w14:textId="77777777" w:rsidR="008D05F5" w:rsidRPr="00C05368" w:rsidRDefault="008D05F5" w:rsidP="008D0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Symbol" w:hAnsi="Symbol" w:cs="Symbol" w:hint="eastAsia"/>
        </w:rPr>
      </w:pPr>
    </w:p>
    <w:p w14:paraId="62F0FC9A" w14:textId="77777777" w:rsidR="0028391F" w:rsidRPr="00C05368" w:rsidRDefault="0028391F" w:rsidP="008D05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Symbol" w:hAnsi="Symbol" w:cs="Symbol" w:hint="eastAsia"/>
        </w:rPr>
      </w:pPr>
      <w:r w:rsidRPr="00C05368">
        <w:rPr>
          <w:rFonts w:ascii="Symbol" w:hAnsi="Symbol" w:cs="Symbol"/>
        </w:rPr>
        <w:t> </w:t>
      </w:r>
      <w:r w:rsidRPr="00C05368">
        <w:rPr>
          <w:rFonts w:ascii="Calibri" w:hAnsi="Calibri" w:cs="Calibri"/>
          <w:b/>
          <w:bCs/>
        </w:rPr>
        <w:t xml:space="preserve">TECHNICAL / NON-TECHNICAL SKILLS </w:t>
      </w:r>
      <w:r w:rsidRPr="00C05368">
        <w:rPr>
          <w:rFonts w:ascii="Symbol" w:hAnsi="Symbol" w:cs="Symbol"/>
        </w:rPr>
        <w:t> </w:t>
      </w:r>
    </w:p>
    <w:p w14:paraId="52179D86" w14:textId="77777777" w:rsidR="0028391F" w:rsidRPr="00C05368" w:rsidRDefault="0028391F" w:rsidP="008D05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C05368">
        <w:rPr>
          <w:rFonts w:ascii="Calibri" w:hAnsi="Calibri" w:cs="Calibri"/>
        </w:rPr>
        <w:t xml:space="preserve">Office Technology </w:t>
      </w:r>
    </w:p>
    <w:p w14:paraId="6F030800" w14:textId="77777777" w:rsidR="00B77C0B" w:rsidRPr="00C05368" w:rsidRDefault="00B77C0B"/>
    <w:sectPr w:rsidR="00B77C0B" w:rsidRPr="00C05368" w:rsidSect="002839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46860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7220628"/>
    <w:multiLevelType w:val="hybridMultilevel"/>
    <w:tmpl w:val="D9DE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E5BDC"/>
    <w:multiLevelType w:val="multilevel"/>
    <w:tmpl w:val="63F41C9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4E0117"/>
    <w:multiLevelType w:val="multilevel"/>
    <w:tmpl w:val="D9DEA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20459"/>
    <w:multiLevelType w:val="multilevel"/>
    <w:tmpl w:val="63F41C9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1238ED"/>
    <w:multiLevelType w:val="hybridMultilevel"/>
    <w:tmpl w:val="111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601AF"/>
    <w:multiLevelType w:val="hybridMultilevel"/>
    <w:tmpl w:val="8D1CF7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91F"/>
    <w:rsid w:val="001509DC"/>
    <w:rsid w:val="0028391F"/>
    <w:rsid w:val="006D09D0"/>
    <w:rsid w:val="006F3AB1"/>
    <w:rsid w:val="008D05F5"/>
    <w:rsid w:val="00AC5AB6"/>
    <w:rsid w:val="00B77C0B"/>
    <w:rsid w:val="00C05368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1565"/>
  <w14:defaultImageDpi w14:val="300"/>
  <w15:docId w15:val="{0063D8D1-E1D1-F24C-ADBF-A189F72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9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1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Henry</dc:creator>
  <cp:keywords/>
  <dc:description/>
  <cp:lastModifiedBy>Guest User</cp:lastModifiedBy>
  <cp:revision>2</cp:revision>
  <dcterms:created xsi:type="dcterms:W3CDTF">2021-09-06T16:05:00Z</dcterms:created>
  <dcterms:modified xsi:type="dcterms:W3CDTF">2021-09-06T16:05:00Z</dcterms:modified>
</cp:coreProperties>
</file>