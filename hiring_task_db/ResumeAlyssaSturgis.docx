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E703" w14:textId="1F70B4DE" w:rsidR="00B607BF" w:rsidRDefault="00D96784">
      <w:pPr>
        <w:pStyle w:val="divdocumentthinbottomborderdivnth-last-child1"/>
        <w:spacing w:line="480" w:lineRule="atLeast"/>
        <w:jc w:val="center"/>
        <w:rPr>
          <w:b/>
          <w:bCs/>
          <w:caps/>
          <w:color w:val="000000"/>
          <w:sz w:val="40"/>
          <w:szCs w:val="40"/>
        </w:rPr>
      </w:pPr>
      <w:r>
        <w:rPr>
          <w:rStyle w:val="span"/>
          <w:b/>
          <w:bCs/>
          <w:caps/>
          <w:color w:val="000000"/>
          <w:sz w:val="40"/>
          <w:szCs w:val="40"/>
        </w:rPr>
        <w:t>Alyssa Sturgis</w:t>
      </w:r>
    </w:p>
    <w:p w14:paraId="034426D9" w14:textId="77777777" w:rsidR="00B607BF" w:rsidRDefault="00B607BF">
      <w:pPr>
        <w:pStyle w:val="divbotBorder"/>
        <w:spacing w:before="20"/>
        <w:rPr>
          <w:sz w:val="2"/>
          <w:szCs w:val="22"/>
        </w:rPr>
      </w:pPr>
    </w:p>
    <w:p w14:paraId="6893149E" w14:textId="77777777" w:rsidR="00B607BF" w:rsidRDefault="00F037F9">
      <w:pPr>
        <w:pStyle w:val="div"/>
        <w:spacing w:before="20"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6D8ADDAB" w14:textId="77777777" w:rsidR="00B607BF" w:rsidRDefault="00F037F9">
      <w:pPr>
        <w:pStyle w:val="div"/>
        <w:spacing w:before="40"/>
        <w:jc w:val="center"/>
        <w:rPr>
          <w:sz w:val="20"/>
          <w:szCs w:val="20"/>
        </w:rPr>
      </w:pPr>
      <w:r>
        <w:rPr>
          <w:rStyle w:val="span"/>
          <w:sz w:val="20"/>
          <w:szCs w:val="20"/>
        </w:rPr>
        <w:t>Auburn, WA 98092</w:t>
      </w:r>
    </w:p>
    <w:p w14:paraId="0366EC06" w14:textId="173B3310" w:rsidR="00B607BF" w:rsidRDefault="00D96784">
      <w:pPr>
        <w:pStyle w:val="div"/>
        <w:jc w:val="center"/>
        <w:rPr>
          <w:sz w:val="20"/>
          <w:szCs w:val="20"/>
        </w:rPr>
      </w:pPr>
      <w:r>
        <w:rPr>
          <w:rStyle w:val="span"/>
          <w:sz w:val="20"/>
          <w:szCs w:val="20"/>
        </w:rPr>
        <w:t>253-334-5247</w:t>
      </w:r>
    </w:p>
    <w:p w14:paraId="1E79623F" w14:textId="276BFBB4" w:rsidR="00B607BF" w:rsidRDefault="00D96784">
      <w:pPr>
        <w:pStyle w:val="div"/>
        <w:jc w:val="center"/>
        <w:rPr>
          <w:sz w:val="20"/>
          <w:szCs w:val="20"/>
        </w:rPr>
      </w:pPr>
      <w:r>
        <w:rPr>
          <w:rStyle w:val="span"/>
          <w:sz w:val="20"/>
          <w:szCs w:val="20"/>
        </w:rPr>
        <w:t>Alyssalora</w:t>
      </w:r>
      <w:r w:rsidR="00D72B6E">
        <w:rPr>
          <w:rStyle w:val="span"/>
          <w:sz w:val="20"/>
          <w:szCs w:val="20"/>
        </w:rPr>
        <w:t>sturgis</w:t>
      </w:r>
      <w:r w:rsidR="00F037F9">
        <w:rPr>
          <w:rStyle w:val="span"/>
          <w:sz w:val="20"/>
          <w:szCs w:val="20"/>
        </w:rPr>
        <w:t>@yahoo.com</w:t>
      </w:r>
    </w:p>
    <w:p w14:paraId="31BAC9FA" w14:textId="77777777" w:rsidR="00B607BF" w:rsidRDefault="00F037F9">
      <w:pPr>
        <w:pStyle w:val="gap-btn-hidden"/>
        <w:spacing w:line="260" w:lineRule="atLeast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5E35369" w14:textId="77777777" w:rsidR="00B607BF" w:rsidRDefault="00F037F9">
      <w:pPr>
        <w:pStyle w:val="divdocumentdivheading"/>
        <w:tabs>
          <w:tab w:val="left" w:pos="4528"/>
          <w:tab w:val="left" w:pos="10640"/>
        </w:tabs>
        <w:spacing w:before="160" w:line="26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</w:t>
      </w:r>
      <w:r>
        <w:rPr>
          <w:strike/>
          <w:color w:val="DADADA"/>
          <w:position w:val="-2"/>
          <w:sz w:val="40"/>
        </w:rPr>
        <w:tab/>
      </w:r>
      <w:r>
        <w:rPr>
          <w:rStyle w:val="divdocumentdivsectiontitle"/>
          <w:b/>
          <w:bCs/>
          <w:caps/>
        </w:rPr>
        <w:t xml:space="preserve">   Summary   </w:t>
      </w:r>
      <w:r>
        <w:rPr>
          <w:strike/>
          <w:color w:val="DADADA"/>
          <w:position w:val="-2"/>
          <w:sz w:val="40"/>
        </w:rPr>
        <w:tab/>
      </w:r>
    </w:p>
    <w:p w14:paraId="5D03C9F2" w14:textId="06E6631E" w:rsidR="00B607BF" w:rsidRDefault="00F037F9">
      <w:pPr>
        <w:pStyle w:val="p"/>
        <w:spacing w:line="260" w:lineRule="atLeast"/>
        <w:rPr>
          <w:sz w:val="22"/>
          <w:szCs w:val="22"/>
        </w:rPr>
      </w:pPr>
      <w:r>
        <w:rPr>
          <w:sz w:val="22"/>
          <w:szCs w:val="22"/>
        </w:rPr>
        <w:t>Diligent Retail Associate skillful in connecting with people and promoting products. Open and positive communicator with calm and level-headed approach to managing routine needs and meeting special challenges. Experienced in maintaining stock, setting up promotions</w:t>
      </w:r>
      <w:r w:rsidR="00D72B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merchandising </w:t>
      </w:r>
      <w:r w:rsidR="005011A4">
        <w:rPr>
          <w:sz w:val="22"/>
          <w:szCs w:val="22"/>
        </w:rPr>
        <w:t>items,</w:t>
      </w:r>
      <w:r w:rsidR="00D72B6E">
        <w:rPr>
          <w:sz w:val="22"/>
          <w:szCs w:val="22"/>
        </w:rPr>
        <w:t xml:space="preserve"> and cashiering.</w:t>
      </w:r>
    </w:p>
    <w:p w14:paraId="75672AD8" w14:textId="77777777" w:rsidR="00B607BF" w:rsidRDefault="00F037F9">
      <w:pPr>
        <w:pStyle w:val="divdocumentdivheading"/>
        <w:tabs>
          <w:tab w:val="left" w:pos="4741"/>
          <w:tab w:val="left" w:pos="10640"/>
        </w:tabs>
        <w:spacing w:before="160" w:line="26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</w:t>
      </w:r>
      <w:r>
        <w:rPr>
          <w:strike/>
          <w:color w:val="DADADA"/>
          <w:position w:val="-2"/>
          <w:sz w:val="40"/>
        </w:rPr>
        <w:tab/>
      </w:r>
      <w:r>
        <w:rPr>
          <w:rStyle w:val="divdocumentdivsectiontitle"/>
          <w:b/>
          <w:bCs/>
          <w:caps/>
        </w:rPr>
        <w:t xml:space="preserve">   Skills   </w:t>
      </w:r>
      <w:r>
        <w:rPr>
          <w:strike/>
          <w:color w:val="DADADA"/>
          <w:position w:val="-2"/>
          <w:sz w:val="40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20"/>
        <w:gridCol w:w="5320"/>
      </w:tblGrid>
      <w:tr w:rsidR="00B607BF" w14:paraId="68CEBDB1" w14:textId="77777777">
        <w:tc>
          <w:tcPr>
            <w:tcW w:w="53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E389D2" w14:textId="6D8A8265" w:rsidR="00B607BF" w:rsidRDefault="00F037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  <w:r w:rsidR="00760C9A">
              <w:rPr>
                <w:sz w:val="22"/>
                <w:szCs w:val="22"/>
              </w:rPr>
              <w:t xml:space="preserve"> 6+yrs</w:t>
            </w:r>
          </w:p>
          <w:p w14:paraId="612AFFC0" w14:textId="77777777" w:rsidR="00B607BF" w:rsidRDefault="00F037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Merchandise restocking</w:t>
            </w:r>
          </w:p>
          <w:p w14:paraId="49A24702" w14:textId="77777777" w:rsidR="00B607BF" w:rsidRDefault="00F037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Knowledge</w:t>
            </w:r>
          </w:p>
          <w:p w14:paraId="718B04E5" w14:textId="77777777" w:rsidR="00B607BF" w:rsidRDefault="00F037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and Promotions</w:t>
            </w:r>
          </w:p>
          <w:p w14:paraId="7D47B7FA" w14:textId="77777777" w:rsidR="00B607BF" w:rsidRDefault="00F037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recommendations</w:t>
            </w:r>
          </w:p>
          <w:p w14:paraId="4369FC83" w14:textId="77777777" w:rsidR="00B607BF" w:rsidRDefault="00F037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processing</w:t>
            </w:r>
          </w:p>
          <w:p w14:paraId="54090FD2" w14:textId="77777777" w:rsidR="00B607BF" w:rsidRDefault="00F037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Cash register operation</w:t>
            </w:r>
          </w:p>
          <w:p w14:paraId="7AB0CA25" w14:textId="77777777" w:rsidR="00B607BF" w:rsidRDefault="00F037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Cash drawer balancing</w:t>
            </w:r>
          </w:p>
        </w:tc>
        <w:tc>
          <w:tcPr>
            <w:tcW w:w="532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B47EBFE" w14:textId="77777777" w:rsidR="00B607BF" w:rsidRDefault="00F037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Credit and cash transactions</w:t>
            </w:r>
          </w:p>
          <w:p w14:paraId="41356789" w14:textId="77777777" w:rsidR="00B607BF" w:rsidRDefault="00F037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Effective customer upselling</w:t>
            </w:r>
          </w:p>
          <w:p w14:paraId="38D1BAC7" w14:textId="77777777" w:rsidR="00B607BF" w:rsidRDefault="00F037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assistance</w:t>
            </w:r>
          </w:p>
          <w:p w14:paraId="60F72D1F" w14:textId="77777777" w:rsidR="00B607BF" w:rsidRDefault="00F037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Resolution</w:t>
            </w:r>
          </w:p>
          <w:p w14:paraId="058AED62" w14:textId="77777777" w:rsidR="00B607BF" w:rsidRDefault="00F037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Assurance</w:t>
            </w:r>
          </w:p>
          <w:p w14:paraId="3DC18A64" w14:textId="77777777" w:rsidR="00B607BF" w:rsidRDefault="00F037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Courteous demeanor</w:t>
            </w:r>
          </w:p>
          <w:p w14:paraId="44E6E43C" w14:textId="77777777" w:rsidR="00B607BF" w:rsidRDefault="00F037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relations</w:t>
            </w:r>
          </w:p>
        </w:tc>
      </w:tr>
    </w:tbl>
    <w:p w14:paraId="5E501EB8" w14:textId="77777777" w:rsidR="00B607BF" w:rsidRDefault="00F037F9">
      <w:pPr>
        <w:pStyle w:val="divdocumentdivheading"/>
        <w:tabs>
          <w:tab w:val="left" w:pos="4377"/>
          <w:tab w:val="left" w:pos="10640"/>
        </w:tabs>
        <w:spacing w:before="160" w:line="26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</w:t>
      </w:r>
      <w:r>
        <w:rPr>
          <w:strike/>
          <w:color w:val="DADADA"/>
          <w:position w:val="-2"/>
          <w:sz w:val="40"/>
        </w:rPr>
        <w:tab/>
      </w:r>
      <w:r>
        <w:rPr>
          <w:rStyle w:val="divdocumentdivsectiontitle"/>
          <w:b/>
          <w:bCs/>
          <w:caps/>
        </w:rPr>
        <w:t xml:space="preserve">   Experience   </w:t>
      </w:r>
      <w:r>
        <w:rPr>
          <w:strike/>
          <w:color w:val="DADADA"/>
          <w:position w:val="-2"/>
          <w:sz w:val="40"/>
        </w:rPr>
        <w:tab/>
      </w:r>
    </w:p>
    <w:p w14:paraId="1EC75ACA" w14:textId="77777777" w:rsidR="002B6DE0" w:rsidRDefault="002B6DE0">
      <w:pPr>
        <w:pStyle w:val="spanpaddedline"/>
        <w:spacing w:line="260" w:lineRule="atLeast"/>
        <w:jc w:val="center"/>
        <w:rPr>
          <w:sz w:val="22"/>
          <w:szCs w:val="22"/>
        </w:rPr>
      </w:pPr>
    </w:p>
    <w:p w14:paraId="1741C50C" w14:textId="2D0E4922" w:rsidR="00313E6F" w:rsidRPr="00451903" w:rsidRDefault="00E60120" w:rsidP="00451903">
      <w:pPr>
        <w:pStyle w:val="spanpaddedline"/>
        <w:spacing w:line="260" w:lineRule="atLeast"/>
        <w:jc w:val="center"/>
        <w:rPr>
          <w:b/>
          <w:bCs/>
          <w:sz w:val="22"/>
          <w:szCs w:val="22"/>
        </w:rPr>
      </w:pPr>
      <w:r w:rsidRPr="002B6DE0">
        <w:rPr>
          <w:b/>
          <w:bCs/>
          <w:sz w:val="22"/>
          <w:szCs w:val="22"/>
        </w:rPr>
        <w:t>Express Messenger</w:t>
      </w:r>
    </w:p>
    <w:p w14:paraId="2367C3B4" w14:textId="699D15BE" w:rsidR="00B607BF" w:rsidRDefault="002B6DE0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Delivery Driver</w:t>
      </w:r>
      <w:r w:rsidR="00F037F9">
        <w:rPr>
          <w:sz w:val="22"/>
          <w:szCs w:val="22"/>
        </w:rPr>
        <w:t xml:space="preserve"> </w:t>
      </w:r>
      <w:r w:rsidR="00F037F9">
        <w:rPr>
          <w:rStyle w:val="datesWrapper"/>
          <w:sz w:val="22"/>
          <w:szCs w:val="22"/>
        </w:rPr>
        <w:tab/>
      </w:r>
      <w:r w:rsidR="00313E6F">
        <w:rPr>
          <w:rStyle w:val="datesWrapper"/>
          <w:sz w:val="22"/>
          <w:szCs w:val="22"/>
        </w:rPr>
        <w:t>Feb 2020 – July 2020</w:t>
      </w:r>
      <w:r w:rsidR="00F037F9">
        <w:rPr>
          <w:rStyle w:val="datesWrapper"/>
          <w:sz w:val="22"/>
          <w:szCs w:val="22"/>
        </w:rPr>
        <w:t xml:space="preserve"> </w:t>
      </w:r>
    </w:p>
    <w:p w14:paraId="501D593F" w14:textId="2323409F" w:rsidR="00B607BF" w:rsidRDefault="00390C13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Transport</w:t>
      </w:r>
      <w:r w:rsidR="008C7913">
        <w:rPr>
          <w:rStyle w:val="spantxtLeft"/>
          <w:sz w:val="22"/>
          <w:szCs w:val="22"/>
        </w:rPr>
        <w:t>ed</w:t>
      </w:r>
      <w:r>
        <w:rPr>
          <w:rStyle w:val="spantxtLeft"/>
          <w:sz w:val="22"/>
          <w:szCs w:val="22"/>
        </w:rPr>
        <w:t xml:space="preserve"> goods from</w:t>
      </w:r>
      <w:r w:rsidR="004337BD">
        <w:rPr>
          <w:rStyle w:val="spantxtLeft"/>
          <w:sz w:val="22"/>
          <w:szCs w:val="22"/>
        </w:rPr>
        <w:t xml:space="preserve"> the hospital</w:t>
      </w:r>
      <w:r w:rsidR="00D60A20">
        <w:rPr>
          <w:rStyle w:val="spantxtLeft"/>
          <w:sz w:val="22"/>
          <w:szCs w:val="22"/>
        </w:rPr>
        <w:t xml:space="preserve"> to their designated drop off location.</w:t>
      </w:r>
    </w:p>
    <w:p w14:paraId="16741540" w14:textId="39C03CF0" w:rsidR="00D60A20" w:rsidRDefault="00D60A20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Maintained a good driving record. </w:t>
      </w:r>
    </w:p>
    <w:p w14:paraId="1EEE92FE" w14:textId="3D57F66D" w:rsidR="00D60A20" w:rsidRDefault="00C72B03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Accurately processed order paperwork and delivery receipts. </w:t>
      </w:r>
    </w:p>
    <w:p w14:paraId="2C4CEA49" w14:textId="77777777" w:rsidR="002B6DE0" w:rsidRDefault="002B6DE0">
      <w:pPr>
        <w:pStyle w:val="spancompanyname"/>
        <w:spacing w:line="260" w:lineRule="atLeast"/>
        <w:rPr>
          <w:sz w:val="22"/>
          <w:szCs w:val="22"/>
        </w:rPr>
      </w:pPr>
    </w:p>
    <w:p w14:paraId="10F59337" w14:textId="4382929A" w:rsidR="00B607BF" w:rsidRDefault="002B6DE0">
      <w:pPr>
        <w:pStyle w:val="spancompanyname"/>
        <w:spacing w:line="260" w:lineRule="atLeast"/>
        <w:rPr>
          <w:sz w:val="22"/>
          <w:szCs w:val="22"/>
        </w:rPr>
      </w:pPr>
      <w:r>
        <w:rPr>
          <w:sz w:val="22"/>
          <w:szCs w:val="22"/>
        </w:rPr>
        <w:t>AMPM</w:t>
      </w:r>
    </w:p>
    <w:p w14:paraId="5B72342C" w14:textId="4500514F" w:rsidR="00B607BF" w:rsidRDefault="0087379A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Cashier</w:t>
      </w:r>
      <w:r w:rsidR="00F037F9">
        <w:rPr>
          <w:sz w:val="22"/>
          <w:szCs w:val="22"/>
        </w:rPr>
        <w:t xml:space="preserve"> </w:t>
      </w:r>
      <w:r w:rsidR="00F037F9">
        <w:rPr>
          <w:rStyle w:val="datesWrapper"/>
          <w:sz w:val="22"/>
          <w:szCs w:val="22"/>
        </w:rPr>
        <w:tab/>
        <w:t xml:space="preserve"> </w:t>
      </w:r>
      <w:r>
        <w:rPr>
          <w:rStyle w:val="span"/>
          <w:sz w:val="22"/>
          <w:szCs w:val="22"/>
        </w:rPr>
        <w:t>Jan. 2018 – Nov. 2018</w:t>
      </w:r>
      <w:r w:rsidR="00F037F9">
        <w:rPr>
          <w:rStyle w:val="datesWrapper"/>
          <w:sz w:val="22"/>
          <w:szCs w:val="22"/>
        </w:rPr>
        <w:t xml:space="preserve"> </w:t>
      </w:r>
    </w:p>
    <w:p w14:paraId="3D730CED" w14:textId="0C513B0D" w:rsidR="00B607BF" w:rsidRPr="00F679DF" w:rsidRDefault="00F037F9" w:rsidP="00F679DF">
      <w:pPr>
        <w:pStyle w:val="ulli"/>
        <w:numPr>
          <w:ilvl w:val="0"/>
          <w:numId w:val="4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Educated customers on special pricing opportunities and company offerings.</w:t>
      </w:r>
    </w:p>
    <w:p w14:paraId="01C3C6D4" w14:textId="77777777" w:rsidR="00B607BF" w:rsidRDefault="00F037F9">
      <w:pPr>
        <w:pStyle w:val="ulli"/>
        <w:numPr>
          <w:ilvl w:val="0"/>
          <w:numId w:val="4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Upheld strict quality control policies and procedures during customer interactions.</w:t>
      </w:r>
    </w:p>
    <w:p w14:paraId="4EAF679D" w14:textId="2F4B5AE5" w:rsidR="00B607BF" w:rsidRDefault="00F037F9">
      <w:pPr>
        <w:pStyle w:val="ulli"/>
        <w:numPr>
          <w:ilvl w:val="0"/>
          <w:numId w:val="4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Supported company and clients, including addressing inquiries, resolving </w:t>
      </w:r>
      <w:r w:rsidR="00D277AB">
        <w:rPr>
          <w:rStyle w:val="spantxtLeft"/>
          <w:sz w:val="22"/>
          <w:szCs w:val="22"/>
        </w:rPr>
        <w:t>issues,</w:t>
      </w:r>
      <w:r>
        <w:rPr>
          <w:rStyle w:val="spantxtLeft"/>
          <w:sz w:val="22"/>
          <w:szCs w:val="22"/>
        </w:rPr>
        <w:t xml:space="preserve"> and managing customer relations.</w:t>
      </w:r>
    </w:p>
    <w:p w14:paraId="0E737A07" w14:textId="77777777" w:rsidR="00ED707C" w:rsidRDefault="00ED707C">
      <w:pPr>
        <w:pStyle w:val="spancompanyname"/>
        <w:spacing w:line="260" w:lineRule="atLeast"/>
        <w:rPr>
          <w:sz w:val="22"/>
          <w:szCs w:val="22"/>
        </w:rPr>
      </w:pPr>
    </w:p>
    <w:p w14:paraId="546FE331" w14:textId="1BCF8A6B" w:rsidR="00ED707C" w:rsidRPr="00F679DF" w:rsidRDefault="00ED707C" w:rsidP="00F679DF">
      <w:pPr>
        <w:pStyle w:val="spancompanyname"/>
        <w:spacing w:line="260" w:lineRule="atLeast"/>
        <w:rPr>
          <w:rStyle w:val="spanjobtitle"/>
          <w:b/>
          <w:bCs/>
          <w:sz w:val="22"/>
          <w:szCs w:val="22"/>
        </w:rPr>
      </w:pPr>
      <w:r>
        <w:rPr>
          <w:sz w:val="22"/>
          <w:szCs w:val="22"/>
        </w:rPr>
        <w:t>Spencer’s Gifts</w:t>
      </w:r>
    </w:p>
    <w:p w14:paraId="5F2887F5" w14:textId="47A0A461" w:rsidR="00B607BF" w:rsidRDefault="00F037F9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Customer Service Associate</w:t>
      </w:r>
      <w:r>
        <w:rPr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  <w:t xml:space="preserve"> </w:t>
      </w:r>
      <w:r w:rsidR="00EC7664">
        <w:rPr>
          <w:rStyle w:val="span"/>
          <w:sz w:val="22"/>
          <w:szCs w:val="22"/>
        </w:rPr>
        <w:t>Dec. 2016 – Sept. 2017</w:t>
      </w:r>
      <w:r>
        <w:rPr>
          <w:rStyle w:val="datesWrapper"/>
          <w:sz w:val="22"/>
          <w:szCs w:val="22"/>
        </w:rPr>
        <w:t xml:space="preserve"> </w:t>
      </w:r>
    </w:p>
    <w:p w14:paraId="30F4BA44" w14:textId="01E2EF53" w:rsidR="00B607BF" w:rsidRDefault="00F037F9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Delivered fast, </w:t>
      </w:r>
      <w:r w:rsidR="00D277AB">
        <w:rPr>
          <w:rStyle w:val="spantxtLeft"/>
          <w:sz w:val="22"/>
          <w:szCs w:val="22"/>
        </w:rPr>
        <w:t>friendly,</w:t>
      </w:r>
      <w:r>
        <w:rPr>
          <w:rStyle w:val="spantxtLeft"/>
          <w:sz w:val="22"/>
          <w:szCs w:val="22"/>
        </w:rPr>
        <w:t xml:space="preserve"> and knowledgeable service for routine questions and service complaints.</w:t>
      </w:r>
    </w:p>
    <w:p w14:paraId="3EC55114" w14:textId="63A76EB6" w:rsidR="00B607BF" w:rsidRDefault="006D1308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Greeted customers upon their entry into the store and helped them with any questions and conc</w:t>
      </w:r>
      <w:r w:rsidR="009A13A2">
        <w:rPr>
          <w:rStyle w:val="spantxtLeft"/>
          <w:sz w:val="22"/>
          <w:szCs w:val="22"/>
        </w:rPr>
        <w:t xml:space="preserve">erns. </w:t>
      </w:r>
    </w:p>
    <w:p w14:paraId="294F3787" w14:textId="2371D126" w:rsidR="009A13A2" w:rsidRDefault="009A13A2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Assisted sales floo</w:t>
      </w:r>
      <w:r w:rsidR="002A5F47">
        <w:rPr>
          <w:rStyle w:val="spantxtLeft"/>
          <w:sz w:val="22"/>
          <w:szCs w:val="22"/>
        </w:rPr>
        <w:t>r</w:t>
      </w:r>
      <w:r>
        <w:rPr>
          <w:rStyle w:val="spantxtLeft"/>
          <w:sz w:val="22"/>
          <w:szCs w:val="22"/>
        </w:rPr>
        <w:t xml:space="preserve"> staff with stocking shelves, ke</w:t>
      </w:r>
      <w:r w:rsidR="002A5F47">
        <w:rPr>
          <w:rStyle w:val="spantxtLeft"/>
          <w:sz w:val="22"/>
          <w:szCs w:val="22"/>
        </w:rPr>
        <w:t xml:space="preserve">eping front end lanes tidy, and assisting guests when needed. </w:t>
      </w:r>
    </w:p>
    <w:p w14:paraId="60716B4E" w14:textId="7A2E7AA1" w:rsidR="006F3140" w:rsidRDefault="006F3140" w:rsidP="006F3140">
      <w:pPr>
        <w:pStyle w:val="ulli"/>
        <w:spacing w:line="260" w:lineRule="atLeast"/>
        <w:rPr>
          <w:rStyle w:val="spantxtLeft"/>
          <w:sz w:val="22"/>
          <w:szCs w:val="22"/>
        </w:rPr>
      </w:pPr>
    </w:p>
    <w:p w14:paraId="3F062F58" w14:textId="5C0076C4" w:rsidR="006F3140" w:rsidRPr="00F679DF" w:rsidRDefault="006F3140" w:rsidP="006F3140">
      <w:pPr>
        <w:pStyle w:val="spancompanyname"/>
        <w:spacing w:line="260" w:lineRule="atLeast"/>
        <w:rPr>
          <w:rStyle w:val="spanjobtitle"/>
          <w:b/>
          <w:bCs/>
          <w:sz w:val="22"/>
          <w:szCs w:val="22"/>
        </w:rPr>
      </w:pPr>
      <w:r>
        <w:rPr>
          <w:sz w:val="22"/>
          <w:szCs w:val="22"/>
        </w:rPr>
        <w:t>Rue21</w:t>
      </w:r>
    </w:p>
    <w:p w14:paraId="6B530D85" w14:textId="38DE3650" w:rsidR="006F3140" w:rsidRDefault="006F3140" w:rsidP="006F3140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Customer Service Associate</w:t>
      </w:r>
      <w:r>
        <w:rPr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  <w:t xml:space="preserve"> </w:t>
      </w:r>
      <w:r w:rsidR="005A2C5A">
        <w:rPr>
          <w:rStyle w:val="span"/>
          <w:sz w:val="22"/>
          <w:szCs w:val="22"/>
        </w:rPr>
        <w:t>Nov. 2016 – Aug. 2017</w:t>
      </w:r>
    </w:p>
    <w:p w14:paraId="2F215A19" w14:textId="0FE66D88" w:rsidR="006F3140" w:rsidRDefault="0067564E" w:rsidP="006F3140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Stock</w:t>
      </w:r>
      <w:r w:rsidR="009E77EA">
        <w:rPr>
          <w:rStyle w:val="spantxtLeft"/>
          <w:sz w:val="22"/>
          <w:szCs w:val="22"/>
        </w:rPr>
        <w:t xml:space="preserve"> shelves, and mark pr</w:t>
      </w:r>
      <w:r w:rsidR="000B4530">
        <w:rPr>
          <w:rStyle w:val="spantxtLeft"/>
          <w:sz w:val="22"/>
          <w:szCs w:val="22"/>
        </w:rPr>
        <w:t xml:space="preserve">ices on shelves and items. </w:t>
      </w:r>
    </w:p>
    <w:p w14:paraId="59CD10EF" w14:textId="29E003F2" w:rsidR="000B4530" w:rsidRDefault="000B4530" w:rsidP="006F3140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Greet customers and ascertain what each customer wants or needs. </w:t>
      </w:r>
    </w:p>
    <w:p w14:paraId="12041BBB" w14:textId="2314A81F" w:rsidR="0067564E" w:rsidRDefault="0067564E" w:rsidP="006F3140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Help customers try on or fit merchandise. </w:t>
      </w:r>
    </w:p>
    <w:p w14:paraId="6A827E1B" w14:textId="76E30400" w:rsidR="0067564E" w:rsidRDefault="0067564E" w:rsidP="006F3140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Bag or package purchases, and wrap gifts, while cashiering. </w:t>
      </w:r>
    </w:p>
    <w:p w14:paraId="7E1D5853" w14:textId="46D270BF" w:rsidR="00A11A7A" w:rsidRDefault="00A11A7A" w:rsidP="00A11A7A">
      <w:pPr>
        <w:pStyle w:val="ulli"/>
        <w:spacing w:line="260" w:lineRule="atLeast"/>
        <w:rPr>
          <w:rStyle w:val="spantxtLeft"/>
          <w:sz w:val="22"/>
          <w:szCs w:val="22"/>
        </w:rPr>
      </w:pPr>
    </w:p>
    <w:p w14:paraId="44A2A785" w14:textId="156C7186" w:rsidR="00A11A7A" w:rsidRPr="00F679DF" w:rsidRDefault="00DC7D28" w:rsidP="00A11A7A">
      <w:pPr>
        <w:pStyle w:val="spancompanyname"/>
        <w:spacing w:line="260" w:lineRule="atLeast"/>
        <w:rPr>
          <w:rStyle w:val="spanjobtitle"/>
          <w:b/>
          <w:bCs/>
          <w:sz w:val="22"/>
          <w:szCs w:val="22"/>
        </w:rPr>
      </w:pPr>
      <w:r>
        <w:rPr>
          <w:sz w:val="22"/>
          <w:szCs w:val="22"/>
        </w:rPr>
        <w:t>AMPM</w:t>
      </w:r>
    </w:p>
    <w:p w14:paraId="2F018224" w14:textId="58E2C7EE" w:rsidR="00A11A7A" w:rsidRDefault="00DC7D28" w:rsidP="00A11A7A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Merchandiser</w:t>
      </w:r>
      <w:r w:rsidR="00A11A7A">
        <w:rPr>
          <w:sz w:val="22"/>
          <w:szCs w:val="22"/>
        </w:rPr>
        <w:t xml:space="preserve"> </w:t>
      </w:r>
      <w:r w:rsidR="00A11A7A">
        <w:rPr>
          <w:rStyle w:val="datesWrapper"/>
          <w:sz w:val="22"/>
          <w:szCs w:val="22"/>
        </w:rPr>
        <w:tab/>
        <w:t xml:space="preserve"> </w:t>
      </w:r>
      <w:r>
        <w:rPr>
          <w:rStyle w:val="span"/>
          <w:sz w:val="22"/>
          <w:szCs w:val="22"/>
        </w:rPr>
        <w:t>Dec. 2015 – Nov. 2016</w:t>
      </w:r>
    </w:p>
    <w:p w14:paraId="7C80AC26" w14:textId="6BBB0271" w:rsidR="00A11A7A" w:rsidRDefault="00931B5C" w:rsidP="00A11A7A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Ensure that store shelves are well maintained by making sure outdated products are taken off the shelf and replaced with current stock. </w:t>
      </w:r>
    </w:p>
    <w:p w14:paraId="005994BA" w14:textId="09452DA2" w:rsidR="00931B5C" w:rsidRDefault="00534A8D" w:rsidP="00A11A7A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Engage in all field work </w:t>
      </w:r>
      <w:r w:rsidR="00DC45CB">
        <w:rPr>
          <w:rStyle w:val="spantxtLeft"/>
          <w:sz w:val="22"/>
          <w:szCs w:val="22"/>
        </w:rPr>
        <w:t xml:space="preserve">involving product promotions or launching new products into the market. </w:t>
      </w:r>
    </w:p>
    <w:p w14:paraId="4F15D1CB" w14:textId="32C4F9EF" w:rsidR="00DC45CB" w:rsidRDefault="008C5FC7" w:rsidP="00A11A7A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Always participate in all training and seminars to increase working knowledge that will improve job performance. </w:t>
      </w:r>
    </w:p>
    <w:p w14:paraId="123C2E53" w14:textId="77777777" w:rsidR="00A11A7A" w:rsidRDefault="00A11A7A" w:rsidP="00A11A7A">
      <w:pPr>
        <w:pStyle w:val="ulli"/>
        <w:spacing w:line="260" w:lineRule="atLeast"/>
        <w:rPr>
          <w:rStyle w:val="spantxtLeft"/>
          <w:sz w:val="22"/>
          <w:szCs w:val="22"/>
        </w:rPr>
      </w:pPr>
    </w:p>
    <w:p w14:paraId="3B4CF2E7" w14:textId="5C12C922" w:rsidR="00DB16A1" w:rsidRDefault="00F82932" w:rsidP="00F82932">
      <w:pPr>
        <w:pStyle w:val="divdocumentdivheading"/>
        <w:tabs>
          <w:tab w:val="left" w:pos="4377"/>
          <w:tab w:val="left" w:pos="10640"/>
        </w:tabs>
        <w:spacing w:before="160" w:line="260" w:lineRule="atLeast"/>
        <w:rPr>
          <w:b/>
          <w:bCs/>
          <w:caps/>
          <w:sz w:val="22"/>
          <w:szCs w:val="22"/>
        </w:rPr>
      </w:pPr>
      <w:r>
        <w:rPr>
          <w:strike/>
          <w:color w:val="DADADA"/>
          <w:position w:val="-2"/>
          <w:sz w:val="40"/>
        </w:rPr>
        <w:lastRenderedPageBreak/>
        <w:t xml:space="preserve">                                       </w:t>
      </w:r>
      <w:r w:rsidR="00DB16A1">
        <w:rPr>
          <w:rStyle w:val="divdocumentdivsectiontitle"/>
          <w:b/>
          <w:bCs/>
          <w:caps/>
        </w:rPr>
        <w:t>Experience</w:t>
      </w:r>
      <w:r w:rsidR="00DB16A1">
        <w:rPr>
          <w:rStyle w:val="divdocumentdivsectiontitle"/>
          <w:b/>
          <w:bCs/>
          <w:caps/>
        </w:rPr>
        <w:t xml:space="preserve"> Co</w:t>
      </w:r>
      <w:r>
        <w:rPr>
          <w:rStyle w:val="divdocumentdivsectiontitle"/>
          <w:b/>
          <w:bCs/>
          <w:caps/>
        </w:rPr>
        <w:t>ntinued</w:t>
      </w:r>
      <w:r w:rsidR="00DB16A1">
        <w:rPr>
          <w:rStyle w:val="divdocumentdivsectiontitle"/>
          <w:b/>
          <w:bCs/>
          <w:caps/>
        </w:rPr>
        <w:t xml:space="preserve">   </w:t>
      </w:r>
      <w:r w:rsidR="00DB16A1">
        <w:rPr>
          <w:strike/>
          <w:color w:val="DADADA"/>
          <w:position w:val="-2"/>
          <w:sz w:val="40"/>
        </w:rPr>
        <w:tab/>
      </w:r>
    </w:p>
    <w:p w14:paraId="642376E2" w14:textId="6AEB1956" w:rsidR="006F3140" w:rsidRDefault="006F3140" w:rsidP="006F3140">
      <w:pPr>
        <w:pStyle w:val="ulli"/>
        <w:spacing w:line="260" w:lineRule="atLeast"/>
        <w:ind w:left="379"/>
        <w:rPr>
          <w:rStyle w:val="spantxtLeft"/>
          <w:sz w:val="22"/>
          <w:szCs w:val="22"/>
        </w:rPr>
      </w:pPr>
    </w:p>
    <w:p w14:paraId="5837E975" w14:textId="74041906" w:rsidR="00DB16A1" w:rsidRDefault="00DB16A1" w:rsidP="006F3140">
      <w:pPr>
        <w:pStyle w:val="ulli"/>
        <w:spacing w:line="260" w:lineRule="atLeast"/>
        <w:ind w:left="379"/>
        <w:rPr>
          <w:rStyle w:val="spantxtLeft"/>
          <w:sz w:val="22"/>
          <w:szCs w:val="22"/>
        </w:rPr>
      </w:pPr>
    </w:p>
    <w:p w14:paraId="5C40EE1E" w14:textId="77777777" w:rsidR="00DB16A1" w:rsidRDefault="00DB16A1" w:rsidP="006F3140">
      <w:pPr>
        <w:pStyle w:val="ulli"/>
        <w:spacing w:line="260" w:lineRule="atLeast"/>
        <w:ind w:left="379"/>
        <w:rPr>
          <w:rStyle w:val="spantxtLeft"/>
          <w:sz w:val="22"/>
          <w:szCs w:val="22"/>
        </w:rPr>
      </w:pPr>
    </w:p>
    <w:p w14:paraId="0BA78A4C" w14:textId="5F2B0A40" w:rsidR="00CB7AA0" w:rsidRPr="00F679DF" w:rsidRDefault="008B0D9B" w:rsidP="00CB7AA0">
      <w:pPr>
        <w:pStyle w:val="spancompanyname"/>
        <w:spacing w:line="260" w:lineRule="atLeast"/>
        <w:rPr>
          <w:rStyle w:val="spanjobtitle"/>
          <w:b/>
          <w:bCs/>
          <w:sz w:val="22"/>
          <w:szCs w:val="22"/>
        </w:rPr>
      </w:pPr>
      <w:r>
        <w:rPr>
          <w:sz w:val="22"/>
          <w:szCs w:val="22"/>
        </w:rPr>
        <w:t>Sally’s Beauty Supply</w:t>
      </w:r>
    </w:p>
    <w:p w14:paraId="35712B00" w14:textId="2458AD00" w:rsidR="00CB7AA0" w:rsidRDefault="008B0D9B" w:rsidP="00CB7AA0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Cashier</w:t>
      </w:r>
      <w:r w:rsidR="00CB7AA0">
        <w:rPr>
          <w:sz w:val="22"/>
          <w:szCs w:val="22"/>
        </w:rPr>
        <w:t xml:space="preserve"> </w:t>
      </w:r>
      <w:r w:rsidR="00CB7AA0">
        <w:rPr>
          <w:rStyle w:val="datesWrapper"/>
          <w:sz w:val="22"/>
          <w:szCs w:val="22"/>
        </w:rPr>
        <w:tab/>
        <w:t xml:space="preserve"> </w:t>
      </w:r>
      <w:r w:rsidR="00DB16A1">
        <w:rPr>
          <w:rStyle w:val="span"/>
          <w:sz w:val="22"/>
          <w:szCs w:val="22"/>
        </w:rPr>
        <w:t>Dec. 2014 – Dec. 2015</w:t>
      </w:r>
    </w:p>
    <w:p w14:paraId="7F13A2E8" w14:textId="6E47EF44" w:rsidR="00CB7AA0" w:rsidRDefault="004465D3" w:rsidP="00CB7AA0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Greeted customers entering the establishment. </w:t>
      </w:r>
    </w:p>
    <w:p w14:paraId="58B300AF" w14:textId="1516EE52" w:rsidR="00E33989" w:rsidRDefault="00E33989" w:rsidP="00CB7AA0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Answer customers questions and provide information on procedures and policies. </w:t>
      </w:r>
    </w:p>
    <w:p w14:paraId="2BC16EFF" w14:textId="29DEC12A" w:rsidR="00E33989" w:rsidRDefault="000F1F53" w:rsidP="00CB7AA0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Stock shelves and mark prices on shelves and items. </w:t>
      </w:r>
    </w:p>
    <w:p w14:paraId="61A537D4" w14:textId="106C318A" w:rsidR="000F1F53" w:rsidRDefault="00CE7163" w:rsidP="00CB7AA0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Receive payment by cash, check, credit cards, </w:t>
      </w:r>
      <w:r w:rsidR="00174E54">
        <w:rPr>
          <w:rStyle w:val="spantxtLeft"/>
          <w:sz w:val="22"/>
          <w:szCs w:val="22"/>
        </w:rPr>
        <w:t>vouchers,</w:t>
      </w:r>
      <w:r>
        <w:rPr>
          <w:rStyle w:val="spantxtLeft"/>
          <w:sz w:val="22"/>
          <w:szCs w:val="22"/>
        </w:rPr>
        <w:t xml:space="preserve"> and automatic debits. </w:t>
      </w:r>
    </w:p>
    <w:p w14:paraId="3887E063" w14:textId="0DB0D639" w:rsidR="001F181A" w:rsidRDefault="001F181A" w:rsidP="00CB7AA0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Issue receipts, refunds, credits or change due to customers. </w:t>
      </w:r>
    </w:p>
    <w:p w14:paraId="3AFBB9B4" w14:textId="660FFB1D" w:rsidR="00CB7AA0" w:rsidRDefault="00CB7AA0" w:rsidP="006F3140">
      <w:pPr>
        <w:pStyle w:val="ulli"/>
        <w:spacing w:line="260" w:lineRule="atLeast"/>
        <w:ind w:left="379"/>
        <w:rPr>
          <w:rStyle w:val="spantxtLeft"/>
          <w:sz w:val="22"/>
          <w:szCs w:val="22"/>
        </w:rPr>
      </w:pPr>
    </w:p>
    <w:p w14:paraId="0E2187BE" w14:textId="37612F55" w:rsidR="00CB7AA0" w:rsidRDefault="00CB7AA0" w:rsidP="006F3140">
      <w:pPr>
        <w:pStyle w:val="ulli"/>
        <w:spacing w:line="260" w:lineRule="atLeast"/>
        <w:ind w:left="379"/>
        <w:rPr>
          <w:rStyle w:val="spantxtLeft"/>
          <w:sz w:val="22"/>
          <w:szCs w:val="22"/>
        </w:rPr>
      </w:pPr>
    </w:p>
    <w:p w14:paraId="2661A945" w14:textId="77777777" w:rsidR="00CB7AA0" w:rsidRDefault="00CB7AA0" w:rsidP="006F3140">
      <w:pPr>
        <w:pStyle w:val="ulli"/>
        <w:spacing w:line="260" w:lineRule="atLeast"/>
        <w:ind w:left="379"/>
        <w:rPr>
          <w:rStyle w:val="spantxtLeft"/>
          <w:sz w:val="22"/>
          <w:szCs w:val="22"/>
        </w:rPr>
      </w:pPr>
    </w:p>
    <w:p w14:paraId="30B701EF" w14:textId="77777777" w:rsidR="00A11A7A" w:rsidRDefault="00A11A7A" w:rsidP="006F3140">
      <w:pPr>
        <w:pStyle w:val="ulli"/>
        <w:spacing w:line="260" w:lineRule="atLeast"/>
        <w:ind w:left="379"/>
        <w:rPr>
          <w:rStyle w:val="spantxtLeft"/>
          <w:sz w:val="22"/>
          <w:szCs w:val="22"/>
        </w:rPr>
      </w:pPr>
    </w:p>
    <w:p w14:paraId="32C43925" w14:textId="77777777" w:rsidR="00B607BF" w:rsidRDefault="00F037F9">
      <w:pPr>
        <w:pStyle w:val="divdocumentdivheading"/>
        <w:tabs>
          <w:tab w:val="left" w:pos="3471"/>
          <w:tab w:val="left" w:pos="10640"/>
        </w:tabs>
        <w:spacing w:before="160" w:line="26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</w:t>
      </w:r>
      <w:r>
        <w:rPr>
          <w:strike/>
          <w:color w:val="DADADA"/>
          <w:position w:val="-2"/>
          <w:sz w:val="40"/>
        </w:rPr>
        <w:tab/>
      </w:r>
      <w:r>
        <w:rPr>
          <w:rStyle w:val="divdocumentdivsectiontitle"/>
          <w:b/>
          <w:bCs/>
          <w:caps/>
        </w:rPr>
        <w:t xml:space="preserve">   Education and Training   </w:t>
      </w:r>
      <w:r>
        <w:rPr>
          <w:strike/>
          <w:color w:val="DADADA"/>
          <w:position w:val="-2"/>
          <w:sz w:val="40"/>
        </w:rPr>
        <w:tab/>
      </w:r>
    </w:p>
    <w:p w14:paraId="2CD101DB" w14:textId="72EF198E" w:rsidR="00B607BF" w:rsidRDefault="00F037F9">
      <w:pPr>
        <w:pStyle w:val="divdocumentsinglecolumn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degree"/>
          <w:sz w:val="22"/>
          <w:szCs w:val="22"/>
        </w:rPr>
        <w:t>High School Diploma</w:t>
      </w:r>
      <w:r>
        <w:rPr>
          <w:rStyle w:val="singlecolumnspanpaddedlinenth-child1"/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  <w:t xml:space="preserve"> </w:t>
      </w:r>
    </w:p>
    <w:p w14:paraId="6940F7FC" w14:textId="2E905A90" w:rsidR="00B607BF" w:rsidRDefault="00446FBE">
      <w:pPr>
        <w:pStyle w:val="spanpaddedline"/>
        <w:spacing w:line="260" w:lineRule="atLeast"/>
        <w:rPr>
          <w:sz w:val="22"/>
          <w:szCs w:val="22"/>
        </w:rPr>
      </w:pPr>
      <w:r>
        <w:rPr>
          <w:rStyle w:val="spancompanynameeduc"/>
          <w:sz w:val="22"/>
          <w:szCs w:val="22"/>
        </w:rPr>
        <w:t>West Auburn High School</w:t>
      </w:r>
      <w:r w:rsidR="00F037F9">
        <w:rPr>
          <w:rStyle w:val="span"/>
          <w:sz w:val="22"/>
          <w:szCs w:val="22"/>
        </w:rPr>
        <w:t>, Auburn, WA</w:t>
      </w:r>
      <w:r w:rsidR="00F037F9">
        <w:rPr>
          <w:sz w:val="22"/>
          <w:szCs w:val="22"/>
        </w:rPr>
        <w:t xml:space="preserve"> </w:t>
      </w:r>
    </w:p>
    <w:sectPr w:rsidR="00B607BF">
      <w:pgSz w:w="12240" w:h="15840"/>
      <w:pgMar w:top="400" w:right="800" w:bottom="4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16072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9CAC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905F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6C3F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6293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9E35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9CB2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C432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7009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4A841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761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8ED5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5C4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3EC0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F451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0065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4611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281B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1BA4C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1E82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81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5E5D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568E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C236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0CD6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50E5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46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A8CB5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248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4A71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66B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0C2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D022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9218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B04C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1C07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AB28C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9C1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AE30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E0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6E1D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64A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68A4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A6FD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B26A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BF"/>
    <w:rsid w:val="000B4530"/>
    <w:rsid w:val="000F1F53"/>
    <w:rsid w:val="00126AF2"/>
    <w:rsid w:val="00174E54"/>
    <w:rsid w:val="001F181A"/>
    <w:rsid w:val="002A5F47"/>
    <w:rsid w:val="002B6DE0"/>
    <w:rsid w:val="00313E6F"/>
    <w:rsid w:val="00390C13"/>
    <w:rsid w:val="004337BD"/>
    <w:rsid w:val="004465D3"/>
    <w:rsid w:val="00446FBE"/>
    <w:rsid w:val="00451903"/>
    <w:rsid w:val="005011A4"/>
    <w:rsid w:val="00534A8D"/>
    <w:rsid w:val="005A2C5A"/>
    <w:rsid w:val="0067564E"/>
    <w:rsid w:val="006D1308"/>
    <w:rsid w:val="006F3140"/>
    <w:rsid w:val="007278DD"/>
    <w:rsid w:val="00760C9A"/>
    <w:rsid w:val="0078020A"/>
    <w:rsid w:val="0087379A"/>
    <w:rsid w:val="008B0D9B"/>
    <w:rsid w:val="008C5FC7"/>
    <w:rsid w:val="008C7913"/>
    <w:rsid w:val="00931B5C"/>
    <w:rsid w:val="009A13A2"/>
    <w:rsid w:val="009E77EA"/>
    <w:rsid w:val="00A11A7A"/>
    <w:rsid w:val="00B607BF"/>
    <w:rsid w:val="00C72B03"/>
    <w:rsid w:val="00CB7AA0"/>
    <w:rsid w:val="00CE7163"/>
    <w:rsid w:val="00D277AB"/>
    <w:rsid w:val="00D60A20"/>
    <w:rsid w:val="00D72B6E"/>
    <w:rsid w:val="00D96784"/>
    <w:rsid w:val="00DB16A1"/>
    <w:rsid w:val="00DC45CB"/>
    <w:rsid w:val="00DC7D28"/>
    <w:rsid w:val="00E33989"/>
    <w:rsid w:val="00E60120"/>
    <w:rsid w:val="00EC7664"/>
    <w:rsid w:val="00ED707C"/>
    <w:rsid w:val="00F037F9"/>
    <w:rsid w:val="00F679DF"/>
    <w:rsid w:val="00F8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DCE7"/>
  <w15:docId w15:val="{65BE498A-8047-459A-AA09-C45A895D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none" w:sz="0" w:space="4" w:color="auto"/>
      </w:pBdr>
      <w:spacing w:line="480" w:lineRule="atLeast"/>
      <w:jc w:val="center"/>
    </w:pPr>
    <w:rPr>
      <w:b/>
      <w:bCs/>
      <w:caps/>
      <w:color w:val="000000"/>
      <w:sz w:val="40"/>
      <w:szCs w:val="40"/>
    </w:rPr>
  </w:style>
  <w:style w:type="paragraph" w:customStyle="1" w:styleId="div">
    <w:name w:val="div"/>
    <w:basedOn w:val="Normal"/>
  </w:style>
  <w:style w:type="paragraph" w:customStyle="1" w:styleId="divdocumentthinbottomborderdivnth-last-child1">
    <w:name w:val="div_document_thinbottomborder &gt; div_nth-last-child(1)"/>
    <w:basedOn w:val="Normal"/>
    <w:pPr>
      <w:pBdr>
        <w:bottom w:val="single" w:sz="12" w:space="0" w:color="DADADA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botBorder">
    <w:name w:val="div_botBorder"/>
    <w:basedOn w:val="div"/>
    <w:pPr>
      <w:pBdr>
        <w:bottom w:val="single" w:sz="24" w:space="0" w:color="DADADA"/>
      </w:pBdr>
      <w:spacing w:line="36" w:lineRule="auto"/>
    </w:p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jc w:val="center"/>
    </w:pPr>
    <w:rPr>
      <w:sz w:val="20"/>
      <w:szCs w:val="20"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paragraph" w:customStyle="1" w:styleId="spantxtCenter">
    <w:name w:val="span_txtCenter"/>
    <w:basedOn w:val="spanParagraph"/>
    <w:pPr>
      <w:jc w:val="center"/>
    </w:pPr>
  </w:style>
  <w:style w:type="paragraph" w:customStyle="1" w:styleId="spanParagraph">
    <w:name w:val="span Paragraph"/>
    <w:basedOn w:val="Normal"/>
  </w:style>
  <w:style w:type="paragraph" w:customStyle="1" w:styleId="spancompanyname">
    <w:name w:val="span_companyname"/>
    <w:basedOn w:val="spanParagraph"/>
    <w:pPr>
      <w:jc w:val="center"/>
    </w:pPr>
    <w:rPr>
      <w:b/>
      <w:bCs/>
      <w:caps/>
    </w:rPr>
  </w:style>
  <w:style w:type="paragraph" w:customStyle="1" w:styleId="spanpaddedline">
    <w:name w:val="span_paddedline"/>
    <w:basedOn w:val="spanParagraph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txtLeft">
    <w:name w:val="span_txtLeft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cap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 w:val="0"/>
      <w:bCs w:val="0"/>
      <w:caps/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Pr>
      <w:b/>
      <w:bCs/>
      <w:caps w:val="0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Dominique Phillips</dc:title>
  <dc:creator>Nicole Grasberger</dc:creator>
  <cp:lastModifiedBy>Nicole Grasberger</cp:lastModifiedBy>
  <cp:revision>49</cp:revision>
  <cp:lastPrinted>2022-03-11T00:19:00Z</cp:lastPrinted>
  <dcterms:created xsi:type="dcterms:W3CDTF">2022-03-10T23:22:00Z</dcterms:created>
  <dcterms:modified xsi:type="dcterms:W3CDTF">2022-03-11T00:20:00Z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3f898152-7481-47dd-b99b-722f637d69e6</vt:lpwstr>
  </property>
  <property fmtid="{D5CDD505-2E9C-101B-9397-08002B2CF9AE}" pid="3" name="x1ye=0">
    <vt:lpwstr>zDIAAB+LCAAAAAAABAAVl7W2rVoQRD+IALfgBbi7k7Fxd/36d25GwEBWV1XXJBCaQlmOwmGaw0SGJnEBokgCEXiBQDCaV+QkKYSBbHbi/dD7phq+ywXPeaXeyxEi8SkaK9JGFXVWFEjHkth8tw4lKjn7Go/fxt2oNFwUl73YfQXbZWmBha4c0jFEA36AkAIdma7EIh6CZuC+wWYlFUS997YCyhw7wxfxvWat/c2ZE6Wc0kuSD8Y4iKU7HsAPeVY</vt:lpwstr>
  </property>
  <property fmtid="{D5CDD505-2E9C-101B-9397-08002B2CF9AE}" pid="4" name="x1ye=1">
    <vt:lpwstr>CBA/ttGK26tlXjrL3dJWQ+565Lk/UEzggx9H56sI/exsDbWwtqK+Nglo1JOyfB0/au08e0Iv1WKm9uO8r1CMXSZY+WdK9/ZFojA8RxUUhyq8/AInUDBxww0xU4hpnX7XyrVj56bf9pvFWpjoAj+75/OGWF71Z9mrdx8X0Eb/2LQhYdd8wIrSfx9kaxYc/waecIuVO1EdagXb7fVSm8mlv5rXp7S4W9ZVzYcVr0k+nZhM8JTHM80rT2LF0qub1KD</vt:lpwstr>
  </property>
  <property fmtid="{D5CDD505-2E9C-101B-9397-08002B2CF9AE}" pid="5" name="x1ye=10">
    <vt:lpwstr>w+R5vO3joJD/kUAcjtWL/uCeTodadCR04cYUqs/NNm6WgwSdOIJNguGNeiMWc5w9fX0MaOtEc+iR1IfJe1DprgVBZRWQNRQPKLD6Dz79bGADGe92MfnOXT4ZENs3yxrIh2GOfqdTOC1IsyUeVq7a5i1ALwzCnMxV9uAwIyMgFejO0ar+d7FPGk1x08idQPHpH39yiQ+RpGIk5CyIc/s7BUei94PGFkZmvbryiRX528GVsP6ag/D3Ufo8VkQtV1I</vt:lpwstr>
  </property>
  <property fmtid="{D5CDD505-2E9C-101B-9397-08002B2CF9AE}" pid="6" name="x1ye=11">
    <vt:lpwstr>1+H21hvxWJu34ySps8ZAbETstg6W88MfegE+G3HJ4TNH2hsCVBgS+yDRzpd8Wn4RUzr/TAV3nk+L23ipIYkTUKaINpw3raImVkyQp7JrbPr0dvUbUhFSCrocm3YJayoDsV4mX88fKtww49KRN8x60HXOR8wl/rxSmhwBv+HOvCxiXvNSCsywI+AUJxTQiu3K22PjMZvjd8Rq/qdr8gkYaxDt2pptNSQrYKUuUACJOZLOizpuFk2MQVz0q8JofET</vt:lpwstr>
  </property>
  <property fmtid="{D5CDD505-2E9C-101B-9397-08002B2CF9AE}" pid="7" name="x1ye=12">
    <vt:lpwstr>YcDfZ1XvB+2R7TStWDdiIH5iOTvUX23kGm+zDyJYpPvx8uNn4G9zOvHb+TknBxr6clrtkbQicxk0VmtMCiUONsFOGuqrO7L2M5k0PUm/cLQLo/Al6fAghcQ9DzRZlCFOmGrXS/NCD7ey54+fLu4cwoRh8wNpJqjqv9BEf8rEMIXE8UJzDHj853VzL5zW+E2yRiPKEhvP7d/4bjkOaOsbxLThL71zTA4/eucKyHBbdjnogJ2pEPX9Be2XQ4IbEsi</vt:lpwstr>
  </property>
  <property fmtid="{D5CDD505-2E9C-101B-9397-08002B2CF9AE}" pid="8" name="x1ye=13">
    <vt:lpwstr>uJ44g1197gNsCtHxazN+JfgG3DVIqFvnoplG1ef7bv6a0r8e8oTb9guRTO+Dxe5RrXngfIlSlN256M+esam2JERjLJ5QP8NaU4ZxXwKTZ3GXowz4iiJ7NMhwZzoW8/wtxYbWO3c+Z5Pyh94MeVnneSyD6pd+rLQmGebWCYjD9ivVV5sruuf2DW9KujZU7w7TzATYtvUslRkTA82ykYTRCV/iMcYW38XMTo2j7K7JjLT+R93jtDPkR1s3FrV5YXP</vt:lpwstr>
  </property>
  <property fmtid="{D5CDD505-2E9C-101B-9397-08002B2CF9AE}" pid="9" name="x1ye=14">
    <vt:lpwstr>P65mcIEyUJz0EDUs1KjameJiTU1q7Wt/xszOxvacvHMvrS0f0wo1BUd2yPENaL+JoFFej9CzDGQiXABFl+yxb+kDLjZ7bRnU6MVtwjql7X/eOviNHeQVaGtak4v/3JgPwKQgGgJYo69rCauXlaGW1dN3pYeaFTN2dJx+n50TCIrMuPQe2iqSnh8YTlN3ngyN+6H3Jr6+Nz0Q2x/JjCfqYUizAgCz7+0G6gbUezDxRtnglDpee3RY7eFfev2iHFA</vt:lpwstr>
  </property>
  <property fmtid="{D5CDD505-2E9C-101B-9397-08002B2CF9AE}" pid="10" name="x1ye=15">
    <vt:lpwstr>oybwUAP3aiF0HMs1lc235TDz75x7ykU4wEfOviMRt429124qR5iPsjxl+HpOLO45vkiWBXav0nsrzVAyAIL1sHB+QNLkw4GZYs5M/uQdN6SD7ZgifVFk4hTvyb8tv5aWK0LgrYFl3AE4+I7Dy/pC2lR+NVhMZst1KBsMlLtT+p05bDPLx9Gic8V4TLrM2LyHXv46uDIaPfW2ZUoxROBaTb+/lZhAWg70aGMw+snzEILTooh2Q9sGSEQnP0p4Wd8</vt:lpwstr>
  </property>
  <property fmtid="{D5CDD505-2E9C-101B-9397-08002B2CF9AE}" pid="11" name="x1ye=16">
    <vt:lpwstr>tZGc2Cw5vogDmGN2Sq3q99DAyP53+EMhUITeSGk9RH2YUzth02fbtTxI8kigF6+gDsHfzPCmx0bwp0DVgWMHjIWeUF4S/liyaUd/6qBR0gAXxmB6yKUspSjp0UKONhmjsOwtXwH9weKq7ZpBF/sTNxtyEQRXOJpQ90MT0b02nFRqreb8DJXbyWunjPe+6hREMrDodc0xOS2vw9mQHzPv5jjOzKn0u5kePjKhSHoaYqyMRN6F6TCLHuzP1ZsGVan</vt:lpwstr>
  </property>
  <property fmtid="{D5CDD505-2E9C-101B-9397-08002B2CF9AE}" pid="12" name="x1ye=17">
    <vt:lpwstr>Z9HuCtP1M5oKxHqWXqwPZUHRUHcZgCQINOqGNeGuy/tzG1NxyCFTR37hRKfc5Ag1vXNuphLdKvbaPe60aLcOacwe8UZnALHltjGpgdhgAMA32B7N95qaGOv70sSVE0E1IV9OknyqvYljjl4+Chlhc32XkPWo9DRGks1D4APy+W/rXjIfsfbjGV6dj+vE4Tx8QeJ4RRSZj9pWymxJ/2Ta9pg4bVlQc/USpwyFWZrAyh7ZTaONo4IqFLb7LfSj+5c</vt:lpwstr>
  </property>
  <property fmtid="{D5CDD505-2E9C-101B-9397-08002B2CF9AE}" pid="13" name="x1ye=18">
    <vt:lpwstr>U0f0IZ5I83OezXGAu261v7TGezO433pwCZ3cTaog2sRughU0u9ktfHTp8mi4NCX971Zu95nmEpjKxIH3e73m2ywCiK51kkNSfgXpEmLmzaUXC1OALEd+AAA5k83MW3naKIrsm4UQiXYt1o6v2h+zvdFIUKXnkWGbc3LXyKMbjTy6t0XRVmtO4/CSxquG4VI1d6SS0GG9uC8s+fnd6fQt0PsCrrGhif0/cxzjgN0Ee7nNGKNpVl8mY6AoBrkGGmi</vt:lpwstr>
  </property>
  <property fmtid="{D5CDD505-2E9C-101B-9397-08002B2CF9AE}" pid="14" name="x1ye=19">
    <vt:lpwstr>3OrkfGpEcYqsDNVuoib04G7sMdAwfctlhgvobd3cwt0fEZKDXBT/d0ti0B/JeeFtekfVKteHlvfStXbujAs8BbESMCevXHwrSxAf7qkI4Q0eiQEXhiOiT0OECS4pyltKE2XYm7ffu/7IeersDRJJ+9fs9LZ6nIBmVS63Zunedqti4K5gY8vIg/Tb/ybbRRRHd1/+B+XztdWX+3J7pItjhZVva3xl3+78cJGY7p7CfzVaoMNqxGyiOyXppLxIz5r</vt:lpwstr>
  </property>
  <property fmtid="{D5CDD505-2E9C-101B-9397-08002B2CF9AE}" pid="15" name="x1ye=2">
    <vt:lpwstr>Xfll71G0qzlzI/Ybawl3CO7k4CoQYtPYQJWmQiLFnDVCJ7+ThqA1gHaTxqSUXlkuHotRE5WpyVYYB0hPD4YO96UZI8zZmoZoj7dxuxJlzpvlXtfpWv2me3/TdOOa/mvgyF4xgxjqxg1YOVBMrqx/d3W1F+0fDNoW7bxDBCV4FErp4Opkqy3tPiyAgR5WMB887MhgisI6QCnOtE7imu8CyVJNBZNNQzy9NzQSU7BoYWbHNlYqa2VuLOsyfIA9AUH</vt:lpwstr>
  </property>
  <property fmtid="{D5CDD505-2E9C-101B-9397-08002B2CF9AE}" pid="16" name="x1ye=20">
    <vt:lpwstr>F8SCDMRuqO7VwH7BfM4wgnw37/rfVj3+r7UR5jjM3aJP4aDoHiie1VqzmPk1UZFv9/50dWLvUdLl0GRl9B/tbCBff3DCL7rb/IA5i7o6Tz+bZnnhrTysy/HOoSy/orVesoyi+CTGb+SW5oFeUTGz0xaJ5EG8ZActmjKRlvD0y0tEEldw8Dra+GGCMQcqQ4sQffYU7NG6dVNfwwopjT9EbwcsFcUpnrKxv7EnJPzCVG44TRPZhDALzbY8LPWvu1a</vt:lpwstr>
  </property>
  <property fmtid="{D5CDD505-2E9C-101B-9397-08002B2CF9AE}" pid="17" name="x1ye=21">
    <vt:lpwstr>Rvl5eIr3C6xjT2nKbfvswXn0Z/FQFZGX2oewUQK7qO/SFujagOqkL4Mg8M1m5dNIOiK5LygxBptFQBGUHxozIQ+qCS5ur+o2a0+wYNmdPq2JHtt84porAXYKgUiRnMJoA/BcIiv3Z0hIqORFVCD5KrFVrRNXQ64HSCudh5U30kzF7lE/zW5hvybjMm6rMmAOvxaDE/TryzWCd0VI9S2Sa7+/mwto4Ccb+a9Tz37gqO7yku9UPH4WlFNrI8EgZCv</vt:lpwstr>
  </property>
  <property fmtid="{D5CDD505-2E9C-101B-9397-08002B2CF9AE}" pid="18" name="x1ye=22">
    <vt:lpwstr>6abAknzaeIy/QGWG7z7BHz5S+lBx6SHcagQyZbaVKw+TdNhren1OOPYN9q6u2Iaiqj14Je4t2Ax6rK4tY2h8bfD6Kgl0iEGDvYY+lq4YcDd52iWcprxKxS/fhwXgH6FtqIeX1CMaq1zh2mArv9qobAW2XOFcFZQAbXx4KYja4XL5xtJwAIfh+Ew3xJL6r3R836xfE5v5bIE/XruRXEr8n/dAo3n2aIQAjzW9KeOqmMd7KDRUPKy0srW+XepNhLl</vt:lpwstr>
  </property>
  <property fmtid="{D5CDD505-2E9C-101B-9397-08002B2CF9AE}" pid="19" name="x1ye=23">
    <vt:lpwstr>8JWNnU9+rcWG24UkPknh/7S7ay5zPOc16/lR7SJoT/TU8TvzRsQ8vBbCOKV39eQDoZm/VGK7yqn2hsvBf0ZGZYAPZNnAsn8P/fp26SSAfS3rqvpD8wVXq7SMdXaFSCjNLmJduxvwSxFVlwGU5W+pn9ts/MxX8IA4BWXAplEKpjqCMTzMojtY9U4euzzTYCm6RcJsrPY9oBrXwqsalkBwRI1lR7Wvn+3FlQTEjucVe7fAqpwi9p3TcLG0g6jV8Rv</vt:lpwstr>
  </property>
  <property fmtid="{D5CDD505-2E9C-101B-9397-08002B2CF9AE}" pid="20" name="x1ye=24">
    <vt:lpwstr>arKXwaPDbreu6OPcUFNo1r1JdIvm3vie6TLhJrwJdIfmkfJK5rIVMw+Wqii4Nnn+TDQmfZ1/fPz3ynT72krhelps0f1WkD28cgDOgP6Gb5h6aL/Zi7EJo3LrR3tSjL1LpiXHU2fMcxQT8ffl3ArK/kekR8dsOTZaUgrHTYUwQIfrffJabkU6LEmPK1Mp418fAtp8xVd2YatZRcFlrGTLju6+8siTsQGoWnOH7f4uIJfoBtN4oC/fFtRmMowOg06</vt:lpwstr>
  </property>
  <property fmtid="{D5CDD505-2E9C-101B-9397-08002B2CF9AE}" pid="21" name="x1ye=25">
    <vt:lpwstr>ik1ZXgVqrT/s8iDP89XxRU/FUfhdEhcyu3DQv6zfW5k0sb+F8SyH8wTbH6tUV4/f3gvA1MxJHS04Frvz4umtw+PNfobNNwHeXeAzPK6OZWneLs7zKgvQPL+gaA2hMXEVKDvAv5tlFZ5Ai2WLLOi/BjXXFvgkbkuUZsqIUMSxllVqgCKFGnGEgDzVLiy6p9jxyxzP+lpkpL6xdDUUZQPVxTOs7eT01Y8iLW2B8RVe/iaw/e2EbPqNrUtxH9nR/16</vt:lpwstr>
  </property>
  <property fmtid="{D5CDD505-2E9C-101B-9397-08002B2CF9AE}" pid="22" name="x1ye=26">
    <vt:lpwstr>JwYhnKcy/GwAWykKgtTpkFWTFgPVpw8TYcaGYNMZEk5zTopwy5B5DI4f5Pt409XDQ9Qs1AA+ssXnU4lFzmaUGs6TrmB9mv5Pr6P9lboi3hkbd66HtLZtlacz5d9qV1Rxh3xZa9WbQvb0qP7x/bcrLTspFP6/mAFVjYhaurhzRBh9OuSXP1jv1QBpdqwDC0eA0j/QFQES/olICpdk9VWx43khs+sSPutKhEAMKRIr8T+Zd2DKL+Fon9zc79kWgCQ</vt:lpwstr>
  </property>
  <property fmtid="{D5CDD505-2E9C-101B-9397-08002B2CF9AE}" pid="23" name="x1ye=27">
    <vt:lpwstr>05gxVv0zmEJGFW+6vblpNPcPrL8Bm5pANJv3JzfSHlr2ezvEh+GimEbYbfSjxzdIKM6VsIK1G6vLnvZ3Affy0hnPxWvZ2lF/Ffurnm3wXwn+NVs0EWDFKeX9EFa1QwHtDgkKUc3adF6D8A9ae0HRXkHg+yn4+98GbZvMiqaCx0ohnNDPjcucV03JcZjGpkphY0ZnM2n+o5QTiJ/xkPQI7Vdkxkf7/wU0ot1yD2d+Z4HVypD6SOfDfQihNaeWtyq</vt:lpwstr>
  </property>
  <property fmtid="{D5CDD505-2E9C-101B-9397-08002B2CF9AE}" pid="24" name="x1ye=28">
    <vt:lpwstr>ur86oXnCjSc4rqh3pA1f7JN9ybzYT4hk+KBeOXPxIwN/VpKIPSm3kWF5avzn73yjk1UVSwLyV1EW9t9YFDhamVzjEXJjj6KIttmeBbuVSa6MGtUYzJt+egIPNuRZ5vxgDjT3K7xWxuy45GWZmiDRF19j2tgu8GYq5lxyRiBt2JNtKrA0VMVE0NvYIqnCwmVXMLKenqa8jNvvDztXFJWmagOZGYgYbRVNHllayOZB0/YnEz86sdIWzrRfu3I9kEY</vt:lpwstr>
  </property>
  <property fmtid="{D5CDD505-2E9C-101B-9397-08002B2CF9AE}" pid="25" name="x1ye=29">
    <vt:lpwstr>3pSdortFaWgbrdqxzxVzw2BJhU9uXiulgtKvry+aMCOCtt6EhDV7QOQsmdINeQymzj30Unzsd2Br/lvG9oeq3ka0fv5x4cIXBngambxvMU/yqg/CsqvVQ96pE2ZjKFfUSZ8PwE5uhj7qYpWq5iQ6QcuEdLT+acMYzDl0F3exmRlyiD4+TFFAgJUkrLJNiPEU3suNI5qj6Rr9tO/e78PhbVe3RPIN+aq8j/JGanoN4qkbbRMfhJj5tRfZCB7JT29</vt:lpwstr>
  </property>
  <property fmtid="{D5CDD505-2E9C-101B-9397-08002B2CF9AE}" pid="26" name="x1ye=3">
    <vt:lpwstr>YbK6QGhkdudI7XNjfA1v4i9uZCrTHmHX4cG+v7EM5WOd29EwMR6HBMq/xSWC2U86OB+bb4H8hF6rtswjq0cQOoXI26qRrYxwcdRq5PrswCNy0n5A3BgSjgWJRrBNmXdPQ3l6HrIwPgCgL/CUOIX/BvpoYmO6N5kIliWq/q9JLyunFRkfCVD7aIBtnejW3rDwPnxFvnLmdhI9hq7nVmCqYS2YKZ0WeCD2xzees+cEwoKZTO4mOvZ279TMptDq4BA</vt:lpwstr>
  </property>
  <property fmtid="{D5CDD505-2E9C-101B-9397-08002B2CF9AE}" pid="27" name="x1ye=30">
    <vt:lpwstr>x3hWd2Eshr9AW46rHc32SxfMwX9sdNPw6rJbsG/SLPFSUJ9R5Lx+wNjU94ZRb5OX81yGeQbJX2JYYUdhRBqMKyNMmZjmAxGTr5Ztcn8zY5GHwpuoQoTDvRJ0mTtf/bkhSJXb2gTAEx/LGDtb3hPJoAzmJue6f4NvJspWMZlE40ZmsLeQwn7n5f03BJEA+/w6Ni+d34TbOQz67t93LzIzy/GukjFpw1V9/NUjP3fS08qLqURL6sTNQif9P9aN+1c</vt:lpwstr>
  </property>
  <property fmtid="{D5CDD505-2E9C-101B-9397-08002B2CF9AE}" pid="28" name="x1ye=31">
    <vt:lpwstr>h2yr+l8+wvgDmxvnPSd+ig/qx3sfD6ArButdaUuBRtNQ9/SrMgY4++5rMpgAdsy6YDHmAmjS3lmJ0dyRgndW97xkLD6W6Ed+nV1Jj3H94OBLBoOTR+RmKt+OpGcITO3kU/gX3falQjGr3EaiGhqH+etf0Q3PBS/xAkvtdnWAeCDvLH1yM7BDpaGTY07vcOugWLRI/7+I4H7eJI+eBDu3GUPu0mTN9tzNOl9ZQR+XIqP4ePierzMPadWUrf6/PNy</vt:lpwstr>
  </property>
  <property fmtid="{D5CDD505-2E9C-101B-9397-08002B2CF9AE}" pid="29" name="x1ye=32">
    <vt:lpwstr>sJ8Mr+W/OGS/y8eSFSqjUgB7+6Wy8/Cf8G+9BjumdX+RmT3ltH1C5ZQn0L8Zrepl20a/AUGJquD7w++FhvDZAYjuBvmLIwCCg7FTPhqC1cMxh+gy/qDtmokTtUE7eWziGYnabz3FaLYHfUYtQMA3xL9fb+BTPNQdtv19vElWn1lPbyZmVmjRAYb1CmTwrvKX0n/46+WI+vc6fJHcUIigW01LFnsjJdmNzySG0B3FUAP0aCU5GO46vsQW+x1cERN</vt:lpwstr>
  </property>
  <property fmtid="{D5CDD505-2E9C-101B-9397-08002B2CF9AE}" pid="30" name="x1ye=33">
    <vt:lpwstr>PpgerVbyYhaK0Bcx/I02gJhrICtu8cNZvG3i9TG8a3i/Tl1zxPEU8M4RPG7XX+EV4llIjpxyKmvc+sIaccdHzL1I0cppzg/jemrK2KRMBfyLq+lnQxfPfoSGuwXLqnQXiWkx6/9w1/RHy7ZMuydJ+Nl7ndY1P9g7BR6U2ifwVLlK4/qCwTr/iE+LmPrYYd1JWuEIjypx7bzX93TtS5hu3t5kLexltw3nNPrALkCoXJAzw/jPw6R+maWUhlymzFY</vt:lpwstr>
  </property>
  <property fmtid="{D5CDD505-2E9C-101B-9397-08002B2CF9AE}" pid="31" name="x1ye=34">
    <vt:lpwstr>hjBeVl4ywnWggI3ZNz3hV900sfwDMfoxa+rPrYJeJGxOA48TOhw+dNrmogvMzARl2onftr/dXvt6mLOWLagWTTqDmOIz8Vc6Yc1xvND6v4QMFFCGcg/jPTmKaXP5xUffuXTfZn6UagvqpM/nGKLZa0ZjjCwoOQQqOMZVjBJqCLnRCwbDEMs4tT8O4wFqmi21tNiyo0r0J58rN6byCCMMeWQ1pct1c6THNml9Sj7jA7byZ0WCuLKfkrdaJa3alDQ</vt:lpwstr>
  </property>
  <property fmtid="{D5CDD505-2E9C-101B-9397-08002B2CF9AE}" pid="32" name="x1ye=35">
    <vt:lpwstr>fS4rVFsiwYrXbuTAuH0qT7Y2jYFjy31cog5F3OsvJ1QB2qDa4gc1U5eoxb81eW5kYSAwiO49S05i7TLdH/EH4JtuhuZZJv4lxqspgYskCpPnmc336F6TrMb74/dE/oR1kzO9F77r4fkcEQqfml/cZJlnixcM2hwxGnjlmkzscTZ02DhRn0UUFXRP+CzYuf7a7CtIf3hrZ1ky8Y68T0h2IVb2RCIFYs7688zxNC3hEG5hr+k/MTR1RDvPhJQfxBD</vt:lpwstr>
  </property>
  <property fmtid="{D5CDD505-2E9C-101B-9397-08002B2CF9AE}" pid="33" name="x1ye=36">
    <vt:lpwstr>XFhJz6LmU63yTwNKw89FXyyiA/iqXFl9FPy1JDGS10LBwQmcoOaAVywypAQ7NHzVZ0cLzSmVBWGO/l47CsxQiPAftR+SqQTOqrxc/PBpz/vGqnNWJPcwVm4LCzqwdJKHqXzGbdfhB8DP6QJnmG7iHhsmjvDR2TmBY8qyx/MeW0CcVGNCpHnwd4SW2Zaj+ZK1tYXuUrg7HJ8xckyqm73nbKhVgHcZ3kVDSAswWFdW5aMLQGa7JAFqBq4tHc85gpu</vt:lpwstr>
  </property>
  <property fmtid="{D5CDD505-2E9C-101B-9397-08002B2CF9AE}" pid="34" name="x1ye=37">
    <vt:lpwstr>HcmXWpPMVt7F0CFHr4lAfpUiRnQyopzaQENTvGO0f87iQkvkfOUED0MzL8VYQRTfU++dEswt7Qx7s9huG9K/sL2ye+Lf4ETbT82OrERcbaFGSK2L2a1uCltnKs45BUOml9i7+APPrz1RuSyYYsh7IQsC26wXfAyJ7QxFpG1mQklY7jtDWB7/ab3m6VW/AZuHbJTNKn8smg1nsO310mXcZeMG64wEQyQ4Yjl971QnQhpJhIAvhKB+3hixeXxwK/h</vt:lpwstr>
  </property>
  <property fmtid="{D5CDD505-2E9C-101B-9397-08002B2CF9AE}" pid="35" name="x1ye=38">
    <vt:lpwstr>NRZ3QVk8kAX9r0zOo51Q2EDxzWY+9f1muwP6+4lEPNLUYUKRABL2qYCW4vVDAQVA5SRIjixfKKr6l4bul2do/ToHPGp1TIBxaVmrJzv53EKyNDEWRu+zxv0N3pL1u4pq4AtIaIclVbTnWgTRnP457meWIu234JbzGsawGyEZxLvTYSPAAlwVdwLbCAQkntZ8IviRLNKKrnt6ifWJce7+VZ95RSu2vlicJbRZUL1vhH7lT/8Q32soxdW6UR0DnRp</vt:lpwstr>
  </property>
  <property fmtid="{D5CDD505-2E9C-101B-9397-08002B2CF9AE}" pid="36" name="x1ye=39">
    <vt:lpwstr>RN6UQnckR8rbbsDbABqXH5s/VJOtU6HAak7ckFR96L0UAYCBNnuK++UreRTAIWoLmwho12oQYsGX+JlawVecXRmL1VVSbhtw4xyLgYwVP7sOtwieaG/HDO2fZ7rv0qj3rsvBWVL9froAepz79OBX0N1goaFw3weCyoYBzYLpSbwF2TUm01XHdbUqd8J07daww2gK629Yw0B8HN3Pt1VI24BRKDXej/GtEepe+8ZdNxcr6CMWElu1aO+x2KUCXWO</vt:lpwstr>
  </property>
  <property fmtid="{D5CDD505-2E9C-101B-9397-08002B2CF9AE}" pid="37" name="x1ye=4">
    <vt:lpwstr>yKC5wViuo8563Je8cghbJ58X9ZkOFfpN/jpWlC/ooKAvjyh+24f3waILWP+onP3TauM7AccXG0FQ1y0Qyi8lDegh/FLnuBrr60CAERNrEm7+UWEWMEDfpsDEG77r6vzaxlha/ILc0XsCfAWg/+2MDnKiliZL3LuhJFaxYdc6TcY/QNrRBv8zuAkr0WQ/qGPVNbVJcs41o/iV6D2NQaRnYtdEleqmwVCxdzV6ZUvjgzIp9oIqoxUmyzgjCY5GV7D</vt:lpwstr>
  </property>
  <property fmtid="{D5CDD505-2E9C-101B-9397-08002B2CF9AE}" pid="38" name="x1ye=40">
    <vt:lpwstr>N0dJVA9hu3WkwDgskVpJ/c3Z+dFtYougRmrOdVWGvyJoz7eL9cKsXldIBk4dxfozaByBR0gUQvwjkZtEFn58j2cBu8z80BdnDQCDoeu739Eiu3/EZU4l6+Om1NWk/0FqJMHlz1VvHpeIclLzc28+PdcCvxiOfV60zgMSRrSd3yUS5scm9uj7MNiqeP23sw4J9fyUSL1EaLMCKN78DNLwIVEYeem9qo+op48Qaj1cVwXzyUyf273rbdhsfHpuXyi</vt:lpwstr>
  </property>
  <property fmtid="{D5CDD505-2E9C-101B-9397-08002B2CF9AE}" pid="39" name="x1ye=41">
    <vt:lpwstr>V5KXL4PFlUEjuLJzXlDMm7lDnKekW/n5+tzF/kmG7TqdAeqbJQpZmw+1lzMHCKa0Kdt/bdOqiybDC9VX5VfFyufNIZK5/j82KaTRWIYEpACz+gfGJtw2FKwSUbajsj8R5rDz1x/etYx5r5LXrWPnWnsO+QhTjc3O4/H2z+3sDpAI0JRAkPNfWeTzoqGGPX+B8Hb5TrJtMeEEHedBU7ih/TjkM0iNLMA1JbuKdQFAyV+hBgsrENavHR4M8Qc2wes</vt:lpwstr>
  </property>
  <property fmtid="{D5CDD505-2E9C-101B-9397-08002B2CF9AE}" pid="40" name="x1ye=42">
    <vt:lpwstr>/2g5FAhxPLYRzHZSinhdWQXFiXU5amwhSSSkiixajn0h6eoAitx4nbYhLWf8mgRRlXSfRdvNApkVg8GDp/YWPuq1PEsN3G4Tvw6rewNg+hR3N3FJKxvKRG5G+CHlbcHknBHULtnwedUq9glVKBYZSGTJszVHTgon+7AT3DDTMpVKALtc73Yf5gblf8w58GMXBCa9d/0FK6J+Bv314BAUIL8ocgRHVz73KA9t/6Q7jl+gpPXa7ydhrIfweWEuKZa</vt:lpwstr>
  </property>
  <property fmtid="{D5CDD505-2E9C-101B-9397-08002B2CF9AE}" pid="41" name="x1ye=43">
    <vt:lpwstr>qGexwQ6pXH/2xrJSfC6Cfmr1rgF6ey/fP8rfHZ7bIdTUOMoK3zc+dHmbuUyT28akeHe0/KklweLY5uuYjzXqqBSD86a4NqfiaSjJgurZBpE12Maumw1BfPb4ghyIJMUNHvAi+h695wozcATgh3ufZwA8YAfemDCPkaw5bQn1jc3UIEs8NUiXVlYEwZp5NZat3DXH3sltEcBxGWMBGSUJhxRhhdh5ERtBSJRLkfdaqD3aNge8gRGuQeJsGYuUI/A</vt:lpwstr>
  </property>
  <property fmtid="{D5CDD505-2E9C-101B-9397-08002B2CF9AE}" pid="42" name="x1ye=44">
    <vt:lpwstr>02lGSR/RQ9iHf6Ydz0fYJuyTJGpXOaLDgoRzyE088ni8T2rt/xiDdNIY4amkrdK/vkodpV7lXyr/KeYPW90FGy4gNqaJJVy3WzJHwWQk0Ha0LvZ7gC+D+vt/lyBVpAuKPfXVPxbG5Us99oCixxU+B3NU2nNNyFajTu+lYNbh4iiuiKfTU57gicjyiz/D3Gr4g34t0q97AYRqwzwJ6wcMlRuwaYXX91uBFwOhqIgkIYhD45xP1xh7R2sFPBH7TEa</vt:lpwstr>
  </property>
  <property fmtid="{D5CDD505-2E9C-101B-9397-08002B2CF9AE}" pid="43" name="x1ye=45">
    <vt:lpwstr>kFu0ATBkzllB3TEwxF1mHImFqzET36HNNdco4+FcShP9nTpBs89qFCTtBDa9z+B8F3xURUWwdluQP4bf3hgzLtBzxUk0qgjZod0fOi8NXwLgwkemSEO70o4UqfgLrALjf3JAdGSJxdcVcNJFCo0WPB0kchX7eTmRomnfBNkXvB7SRXGmJdpa/gNVbnWXiDwxfObVwCBnIn6BV06zslTknNYSfoO0UswvsDGGYn39Xq/AYh4vWIERLYUOiLRsSqt</vt:lpwstr>
  </property>
  <property fmtid="{D5CDD505-2E9C-101B-9397-08002B2CF9AE}" pid="44" name="x1ye=46">
    <vt:lpwstr>eHzylqjNC5aWN8Keapc7JrUfTNzkgeCTJpznds7FG6Ku98FyT5AYf7sSB+LayH30bAYR0LgbswRLvk5xLjfUMQK/V3kH3wF1Y1m1cpyfIg6PqvKCQCJmO/IHfXjZB3mZCi4LeF2hCNQQPa/ISrq4XKb7jySA/fAUX9hWXRrlWzpB1ZJ5SiCUX5FpqJHyo3eku6bmcexr2UnxqvuX/F75kuqfjx0zSLesSU9S/MsvnZ4j/mC5q/GLreipnfiWQV1</vt:lpwstr>
  </property>
  <property fmtid="{D5CDD505-2E9C-101B-9397-08002B2CF9AE}" pid="45" name="x1ye=47">
    <vt:lpwstr>53RvrmQG7HDE06XJmYYcmdCHJNGnxhH6UZy3/whQL5C+Hy4ay64N7qMXFvcaEA/Ar6qH26IfyS/YKjpRWDmYcoB63BiWW5t+PBEKDtD/8bWsCSACohCm/evoj3nzrZqsz63wPQYWKJe06blRzyRCUU3KPphDHx/k1cPICg019RQZsoJB6Lxug0ZwDRQFZOWlRZbRaPc1TAEsW8PXcBZtsFGjfwLLx9ZistqXjR7Nj9balPoT7nTdnMJ2y7RUfEG</vt:lpwstr>
  </property>
  <property fmtid="{D5CDD505-2E9C-101B-9397-08002B2CF9AE}" pid="46" name="x1ye=48">
    <vt:lpwstr>XFfY5T+EpZ1ow/o/G9dPGllJ3rU6QeouY50SJ3sF9+2oezE8K5o9wg/x2Ota9Ira2V70KZip4zZNKmj0qx27U3+jIRdRkXQjpOtQXgPhNp0en343a976uxrmSqWAe/0Fq5KvIvNH18u6og5uNbFcG/0u1v8EmyGdZ5xB5IVLInC7qgWhaYQN7Ez4k3cfEh6UV0MmPA+zkmrL7cwelV0Qg3w/QBuguK0aZVuTn4KqG3XAbNNd76/nIZg53NvdND7</vt:lpwstr>
  </property>
  <property fmtid="{D5CDD505-2E9C-101B-9397-08002B2CF9AE}" pid="47" name="x1ye=49">
    <vt:lpwstr>K6zZnRP4LraK75WVLnGmhlxT9EVy89LKM7CcaIqeeX+JWK0e1jcRj7EhEbrGDiOUGrIzL2hkvtYgaVDK39yu61+LuSiZrWUz7SCsbkI6qHU172Q2zDBjmURVQMY1VpU7R7qW2oMKeZAD9B+/nZCcHPMAoEX/vhG/Y97ZyjyymY80yyJyZuVA6/rpPnqbsT4jWhGZi9u0PBAMEeFG8XbNIjayhUtT383ixfatVs2dwY6A8g49rye8OdPrdPDDNpb</vt:lpwstr>
  </property>
  <property fmtid="{D5CDD505-2E9C-101B-9397-08002B2CF9AE}" pid="48" name="x1ye=5">
    <vt:lpwstr>7hMYoiVl27fzcDtk7nUk2xD2mYvdTD2lwiDkG8z5osY2zerM5PYXj8IdZmXkKv9/bAZ6O6SZFTOOYfLfDGodNb+rb4QfQysm26QemJKlJWDPsnJ7aJcscBJewF8o+WIPhZQIzoMXNsDiSK4UatYGGr/c2eBTLUl09ea/BDRXTdcji/UWm0JkyRDyP0T4vywVia0x0kaDJBYw3IxCYgj74EXmOjdVpx0ihOrwAEeC4m1h7AFLlC9xIVL6OsQhryd</vt:lpwstr>
  </property>
  <property fmtid="{D5CDD505-2E9C-101B-9397-08002B2CF9AE}" pid="49" name="x1ye=50">
    <vt:lpwstr>HrwIiHP9sm80go3fzok0ZKyDKW4XFbiMTNUaJ1EFoaExzqNFdnbp/evHZGxIcZqL7PGu406r22ZCCseXCNsAlCrVldz/VqUeH3fNet6AnomudyBzx138NhMTf8B6UZ3OWynn0ZSHgPXJJ0/gn9RTHWmv1+2J6pjWspZEIgeyqL6vuQHcMkM1B+M/vHpJfoNqb8QpKSxj4T35USztGaxQoDnOxgAH16ZbnjqEG4mjLl25UKVX91f1F+fCUO9Vh7A</vt:lpwstr>
  </property>
  <property fmtid="{D5CDD505-2E9C-101B-9397-08002B2CF9AE}" pid="50" name="x1ye=51">
    <vt:lpwstr>VX6YmNJ+1v2halNREzt7Ekz5C/BrboVT4P9q5jzdxtwd1GTf+41Gq8F+dNMWraXfpSIFBZxFEzGU2xR/oV/+4C/N6J3GEKnV/6XYh45dh9kHgWcRR+jaG2KajRIuEpbyK8G/fc/GOtHVcwyAAA=</vt:lpwstr>
  </property>
  <property fmtid="{D5CDD505-2E9C-101B-9397-08002B2CF9AE}" pid="51" name="x1ye=6">
    <vt:lpwstr>0Vu0SQrW4Uc+nWeBzeO3jIDBr+RuGFIrDS+1VG1ivelKVa8AwdmUQKBhF/zjD6auBEP7DUjwXxNY2b0NpX0CgDJk8H7bHCvpFjTpCqpncMlN6xlJWDn4PdDe5Y2qwQDKbaoUDjPzumQ5yoQbeYJBN5/Io4K0nLK5i/FmlIRUa5z+GCK320fJlniE/UbZSqFft6hYNeJxtsZ00nO+K6H+VVxJ+MUuzfjUBthQqjWm22pO3CYQtkCwytRV9i5efyE</vt:lpwstr>
  </property>
  <property fmtid="{D5CDD505-2E9C-101B-9397-08002B2CF9AE}" pid="52" name="x1ye=7">
    <vt:lpwstr>/bn0Ffs3bYvegZT0oMoD6vBmGJq083tqgGqC3CgCZ7aembLAF8EiDkpi01N7Fl7aWVvT/WftsTU/GjaMaPblqmb70wxyCHN0fDaSYpX2w09bIyAL15MALX0z+VZ+iItJ3/cTONWGw4eqWMQhsw6MpYUnlEzwSNWWYG6spxRyPKOVgSgN62SaXUVZ7IEb0mJX3zGQxexwkqwGiBARUAp9uN42c5TdrWda33NL5uR1/EZ3+zj+9Zk9LSqWuq+pKYk</vt:lpwstr>
  </property>
  <property fmtid="{D5CDD505-2E9C-101B-9397-08002B2CF9AE}" pid="53" name="x1ye=8">
    <vt:lpwstr>dosnbuv5i91E9F8UFi3r5kKr1b9Nvctfu+sr3U+WCY/kvOevxmbsgmFl59DHItXaqCENS9Lq8dSsTDXaKidAlPEyxf/MqihvP1iNWE2bKuUIBqIBv/oLP+VvAgJsD955PWSC3ehwHh+tL5MXpAQTYYY/TrBl9G85prfGcKdE+MtUiZR7hE/eIn4Zf+oWe1zRxuDJpzspDGZL52VdjBH+K2P6YK2iGhgZ4CSwzrrhOF+1UK2/PVzVTpD8CQCnc8U</vt:lpwstr>
  </property>
  <property fmtid="{D5CDD505-2E9C-101B-9397-08002B2CF9AE}" pid="54" name="x1ye=9">
    <vt:lpwstr>Sj/C4CkHlh0POcCetiphIIOgSlo81u8hiJsBOfRxIwUDuVk6Xxwq+cqzgtlDttvCeOwE8RKgJQQxRMOrRgN6SULOyFyjci+aX8Iwh0y75u7tCGp/M+2a3rF1Hs375nnXBWqMXroCCzwdZzbuDVtFTmSHHo6+NeRisqx/gff2+e4mVWdUHMSwYsYjkqtiZjr6QmBtNpIIOkvxrEKz6a+j2hI8Umgy8mLdQnwfVHgzjKRVQ29QpIB6ljN4tkVoNAO</vt:lpwstr>
  </property>
</Properties>
</file>